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Pr="00DC22B4" w:rsidR="00F8040D" w:rsidP="00F8040D" w:rsidRDefault="00B73EBB" w14:paraId="326BA95B" w14:textId="77777777">
      <w:pPr>
        <w:jc w:val="center"/>
        <w:rPr>
          <w:rFonts w:ascii="Arial Black" w:hAnsi="Arial Black"/>
          <w:sz w:val="38"/>
        </w:rPr>
      </w:pPr>
      <w:r w:rsidRPr="00B73EBB">
        <w:rPr>
          <w:rFonts w:ascii="Arial Black" w:hAnsi="Arial Black"/>
          <w:sz w:val="38"/>
        </w:rPr>
        <w:t xml:space="preserve">Documento de Requisitos </w:t>
      </w:r>
      <w:r w:rsidR="00B46C94">
        <w:rPr>
          <w:rFonts w:ascii="Arial Black" w:hAnsi="Arial Black"/>
          <w:sz w:val="38"/>
        </w:rPr>
        <w:t>Detalhado</w:t>
      </w:r>
    </w:p>
    <w:p w:rsidRPr="005849B8" w:rsidR="00F8040D" w:rsidP="00F8040D" w:rsidRDefault="005849B8" w14:paraId="674CDE86" w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849B8">
        <w:rPr>
          <w:rFonts w:ascii="Arial" w:hAnsi="Arial" w:cs="Arial"/>
          <w:sz w:val="24"/>
          <w:szCs w:val="24"/>
        </w:rPr>
        <w:t>Especificação Funcional</w:t>
      </w:r>
      <w:r>
        <w:rPr>
          <w:rFonts w:ascii="Arial" w:hAnsi="Arial" w:cs="Arial"/>
          <w:sz w:val="24"/>
          <w:szCs w:val="24"/>
        </w:rPr>
        <w:t>)</w:t>
      </w:r>
    </w:p>
    <w:p w:rsidR="00F8040D" w:rsidP="00F8040D" w:rsidRDefault="00F8040D" w14:paraId="0B01AC0D" w14:textId="77777777">
      <w:pPr>
        <w:jc w:val="center"/>
        <w:rPr>
          <w:rFonts w:ascii="Arial Black" w:hAnsi="Arial Black"/>
          <w:sz w:val="38"/>
        </w:rPr>
      </w:pPr>
    </w:p>
    <w:p w:rsidR="00F8040D" w:rsidP="00F8040D" w:rsidRDefault="00F8040D" w14:paraId="5A321B61" w14:textId="77777777">
      <w:pPr>
        <w:jc w:val="center"/>
        <w:rPr>
          <w:rFonts w:ascii="Arial Black" w:hAnsi="Arial Black"/>
          <w:sz w:val="38"/>
        </w:rPr>
      </w:pPr>
    </w:p>
    <w:p w:rsidR="005849B8" w:rsidP="00F8040D" w:rsidRDefault="005849B8" w14:paraId="4F513BF8" w14:textId="77777777">
      <w:pPr>
        <w:jc w:val="center"/>
        <w:rPr>
          <w:rFonts w:ascii="Arial Black" w:hAnsi="Arial Black"/>
          <w:sz w:val="38"/>
        </w:rPr>
      </w:pPr>
    </w:p>
    <w:p w:rsidRPr="00DC22B4" w:rsidR="005849B8" w:rsidP="00F8040D" w:rsidRDefault="005849B8" w14:paraId="7A7669DD" w14:textId="77777777">
      <w:pPr>
        <w:jc w:val="center"/>
        <w:rPr>
          <w:rFonts w:ascii="Arial Black" w:hAnsi="Arial Black"/>
          <w:sz w:val="38"/>
        </w:rPr>
      </w:pPr>
    </w:p>
    <w:p w:rsidRPr="00DC22B4" w:rsidR="00F8040D" w:rsidP="00F8040D" w:rsidRDefault="00B33614" w14:paraId="2BC83C25" w14:textId="03758A28">
      <w:pPr>
        <w:jc w:val="center"/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>Sistema de Mototáxi</w:t>
      </w:r>
    </w:p>
    <w:p w:rsidR="00F8040D" w:rsidP="00F8040D" w:rsidRDefault="00F8040D" w14:paraId="3BB830D5" w14:textId="77777777">
      <w:pPr>
        <w:tabs>
          <w:tab w:val="left" w:pos="7410"/>
        </w:tabs>
        <w:jc w:val="center"/>
      </w:pPr>
    </w:p>
    <w:p w:rsidR="00F8040D" w:rsidP="00F8040D" w:rsidRDefault="00F8040D" w14:paraId="2436299B" w14:textId="77777777"/>
    <w:p w:rsidR="00F8040D" w:rsidP="00F8040D" w:rsidRDefault="00F8040D" w14:paraId="4CE6EB10" w14:textId="77777777"/>
    <w:p w:rsidR="00F8040D" w:rsidP="00F8040D" w:rsidRDefault="00F8040D" w14:paraId="51D490CA" w14:textId="77777777"/>
    <w:p w:rsidR="005849B8" w:rsidP="00F8040D" w:rsidRDefault="005849B8" w14:paraId="62C37643" w14:textId="77777777"/>
    <w:p w:rsidR="005849B8" w:rsidP="00F8040D" w:rsidRDefault="005849B8" w14:paraId="7F9CE338" w14:textId="77777777"/>
    <w:p w:rsidR="005849B8" w:rsidP="00F8040D" w:rsidRDefault="005849B8" w14:paraId="40C5D75A" w14:textId="77777777"/>
    <w:p w:rsidR="00F8040D" w:rsidP="00F8040D" w:rsidRDefault="00F8040D" w14:paraId="00E362DA" w14:textId="77777777"/>
    <w:p w:rsidR="00F8040D" w:rsidP="00F8040D" w:rsidRDefault="00B73EBB" w14:paraId="2E53FFCA" w14:textId="77777777">
      <w:pPr>
        <w:ind w:left="5664"/>
      </w:pPr>
      <w:r w:rsidRPr="00B73EBB">
        <w:t xml:space="preserve">Este documento consiste no artefato “Documento de Requisitos </w:t>
      </w:r>
      <w:r w:rsidR="00515407">
        <w:t>Detalhado</w:t>
      </w:r>
      <w:r w:rsidRPr="00B73EBB">
        <w:t xml:space="preserve">” de um sistema </w:t>
      </w:r>
      <w:r w:rsidR="00F36907">
        <w:t xml:space="preserve">desenvolvido </w:t>
      </w:r>
      <w:r w:rsidR="005849B8">
        <w:t xml:space="preserve">como </w:t>
      </w:r>
      <w:r w:rsidR="00F36907">
        <w:t xml:space="preserve">"Projeto </w:t>
      </w:r>
      <w:r w:rsidR="005849B8">
        <w:t>Integrador</w:t>
      </w:r>
      <w:r w:rsidR="00F36907">
        <w:t>"</w:t>
      </w:r>
      <w:r w:rsidR="005849B8">
        <w:t xml:space="preserve"> do 4</w:t>
      </w:r>
      <w:r w:rsidRPr="005849B8" w:rsidR="005849B8">
        <w:t>º</w:t>
      </w:r>
      <w:r w:rsidR="005849B8">
        <w:t xml:space="preserve"> período do curso Tecnologia em Sistemas para Internet, sob orientação do pro</w:t>
      </w:r>
      <w:r w:rsidRPr="00B73EBB">
        <w:t xml:space="preserve">f. </w:t>
      </w:r>
      <w:proofErr w:type="spellStart"/>
      <w:r w:rsidRPr="00B73EBB">
        <w:t>Nelio</w:t>
      </w:r>
      <w:proofErr w:type="spellEnd"/>
      <w:r w:rsidRPr="00B73EBB">
        <w:t xml:space="preserve"> Alves (nelioalves.com)</w:t>
      </w:r>
      <w:r w:rsidR="005849B8">
        <w:t>, no semestre 2015-2</w:t>
      </w:r>
      <w:r w:rsidRPr="00B73EBB">
        <w:t>.</w:t>
      </w:r>
    </w:p>
    <w:p w:rsidR="00F8040D" w:rsidP="00F8040D" w:rsidRDefault="00F8040D" w14:paraId="6788C3DF" w14:textId="77777777"/>
    <w:p w:rsidR="00F8040D" w:rsidP="00F8040D" w:rsidRDefault="00F8040D" w14:paraId="04CF1F0A" w14:textId="77777777"/>
    <w:p w:rsidR="00F8040D" w:rsidP="00F8040D" w:rsidRDefault="00F8040D" w14:paraId="18E67656" w14:textId="77777777"/>
    <w:p w:rsidR="00F8040D" w:rsidP="00F8040D" w:rsidRDefault="00F8040D" w14:paraId="5C568174" w14:textId="77777777"/>
    <w:p w:rsidR="00F8040D" w:rsidP="00F8040D" w:rsidRDefault="00F8040D" w14:paraId="7DB13287" w14:textId="77777777"/>
    <w:p w:rsidR="00F8040D" w:rsidP="00F8040D" w:rsidRDefault="00F8040D" w14:paraId="11EC5AC2" w14:textId="77777777">
      <w:pPr>
        <w:jc w:val="center"/>
      </w:pPr>
    </w:p>
    <w:p w:rsidR="009C6FA8" w:rsidRDefault="009C6FA8" w14:paraId="336285BD" w14:textId="77777777">
      <w:pPr>
        <w:suppressAutoHyphens w:val="0"/>
        <w:jc w:val="left"/>
        <w:rPr>
          <w:b/>
          <w:sz w:val="22"/>
        </w:rPr>
      </w:pPr>
      <w:r>
        <w:br w:type="page"/>
      </w:r>
    </w:p>
    <w:p w:rsidR="001E1FFD" w:rsidRDefault="001E1FFD" w14:paraId="65B18584" w14:textId="77777777">
      <w:pPr>
        <w:pStyle w:val="Corpodetexto"/>
      </w:pPr>
      <w:r w:rsidR="20FA877C">
        <w:rPr/>
        <w:t>Sumário</w:t>
      </w:r>
    </w:p>
    <w:p w:rsidR="20FA877C" w:rsidP="20FA877C" w:rsidRDefault="20FA877C" w14:noSpellErr="1" w14:paraId="10C418D5">
      <w:pPr>
        <w:pStyle w:val="Sumrio1"/>
      </w:pPr>
      <w:r w:rsidRPr="20FA877C" w:rsidR="20FA877C">
        <w:rPr>
          <w:noProof/>
        </w:rPr>
        <w:t>1. Visão Geral do Sistema</w:t>
      </w:r>
      <w:r w:rsidRPr="20FA877C" w:rsidR="20FA877C">
        <w:rPr>
          <w:noProof/>
        </w:rPr>
        <w:t>3</w:t>
      </w:r>
    </w:p>
    <w:p w:rsidR="20FA877C" w:rsidP="20FA877C" w:rsidRDefault="20FA877C" w14:noSpellErr="1" w14:paraId="04EF7E5C">
      <w:pPr>
        <w:pStyle w:val="Sumrio1"/>
      </w:pPr>
      <w:r w:rsidRPr="20FA877C" w:rsidR="20FA877C">
        <w:rPr>
          <w:noProof/>
        </w:rPr>
        <w:t>2. Casos de Uso - Identificação</w:t>
      </w:r>
      <w:r w:rsidRPr="20FA877C" w:rsidR="20FA877C">
        <w:rPr>
          <w:noProof/>
        </w:rPr>
        <w:t>4</w:t>
      </w:r>
    </w:p>
    <w:p w:rsidR="20FA877C" w:rsidP="20FA877C" w:rsidRDefault="20FA877C" w14:noSpellErr="1" w14:paraId="49439092">
      <w:pPr>
        <w:pStyle w:val="Sumrio3"/>
      </w:pPr>
      <w:r w:rsidRPr="20FA877C" w:rsidR="20FA877C">
        <w:rPr>
          <w:noProof/>
        </w:rPr>
        <w:t>2.2.1. Atores de sistema</w:t>
      </w:r>
      <w:r w:rsidRPr="20FA877C" w:rsidR="20FA877C">
        <w:rPr>
          <w:noProof/>
        </w:rPr>
        <w:t>4</w:t>
      </w:r>
    </w:p>
    <w:p w:rsidR="20FA877C" w:rsidP="20FA877C" w:rsidRDefault="20FA877C" w14:noSpellErr="1" w14:paraId="2561D080">
      <w:pPr>
        <w:pStyle w:val="Sumrio3"/>
      </w:pPr>
      <w:r w:rsidRPr="20FA877C" w:rsidR="20FA877C">
        <w:rPr>
          <w:noProof/>
        </w:rPr>
        <w:t>2.2.2. Visão Geral dos Casos de Uso</w:t>
      </w:r>
      <w:r w:rsidRPr="20FA877C" w:rsidR="20FA877C">
        <w:rPr>
          <w:noProof/>
        </w:rPr>
        <w:t>4</w:t>
      </w:r>
    </w:p>
    <w:p w:rsidR="20FA877C" w:rsidP="20FA877C" w:rsidRDefault="20FA877C" w14:noSpellErr="1" w14:paraId="57B58BF8">
      <w:pPr>
        <w:pStyle w:val="Sumrio1"/>
      </w:pPr>
      <w:r w:rsidRPr="20FA877C" w:rsidR="20FA877C">
        <w:rPr>
          <w:noProof/>
        </w:rPr>
        <w:t>3. Casos de Uso - Detalhamento</w:t>
      </w:r>
      <w:r w:rsidRPr="20FA877C" w:rsidR="20FA877C">
        <w:rPr>
          <w:noProof/>
        </w:rPr>
        <w:t>5</w:t>
      </w:r>
    </w:p>
    <w:p w:rsidR="20FA877C" w:rsidP="20FA877C" w:rsidRDefault="20FA877C" w14:noSpellErr="1" w14:paraId="6331D5EF" w14:textId="5C72FB1D">
      <w:pPr>
        <w:pStyle w:val="Sumrio2"/>
      </w:pPr>
      <w:r w:rsidRPr="20FA877C" w:rsidR="20FA877C">
        <w:rPr>
          <w:noProof/>
        </w:rPr>
        <w:t xml:space="preserve">UC001: </w:t>
      </w:r>
      <w:r w:rsidRPr="20FA877C" w:rsidR="20FA877C">
        <w:rPr>
          <w:noProof/>
        </w:rPr>
        <w:t>Mostra as corridas de um Moto Taxista por período</w:t>
      </w:r>
      <w:r w:rsidRPr="20FA877C" w:rsidR="20FA877C">
        <w:rPr>
          <w:noProof/>
        </w:rPr>
        <w:t>5</w:t>
      </w:r>
    </w:p>
    <w:p w:rsidR="20FA877C" w:rsidP="20FA877C" w:rsidRDefault="20FA877C" w14:noSpellErr="1" w14:paraId="2F8619CF" w14:textId="0E899DA0">
      <w:pPr>
        <w:pStyle w:val="Sumrio2"/>
      </w:pPr>
      <w:r w:rsidRPr="20FA877C" w:rsidR="20FA877C">
        <w:rPr>
          <w:noProof/>
        </w:rPr>
        <w:t xml:space="preserve">UC002: </w:t>
      </w:r>
      <w:r w:rsidRPr="20FA877C" w:rsidR="20FA877C">
        <w:rPr>
          <w:noProof/>
        </w:rPr>
        <w:t>Mostrar Moto Taxistas abaixo da média</w:t>
      </w:r>
      <w:r w:rsidRPr="20FA877C" w:rsidR="20FA877C">
        <w:rPr>
          <w:noProof/>
        </w:rPr>
        <w:t>5</w:t>
      </w:r>
    </w:p>
    <w:p w:rsidR="20FA877C" w:rsidP="20FA877C" w:rsidRDefault="20FA877C" w14:noSpellErr="1" w14:paraId="58BD484A" w14:textId="06273962">
      <w:pPr>
        <w:pStyle w:val="Sumrio2"/>
      </w:pPr>
      <w:r w:rsidRPr="20FA877C" w:rsidR="20FA877C">
        <w:rPr>
          <w:noProof/>
        </w:rPr>
        <w:t>UC00</w:t>
      </w:r>
      <w:r w:rsidRPr="20FA877C" w:rsidR="20FA877C">
        <w:rPr>
          <w:noProof/>
        </w:rPr>
        <w:t>3</w:t>
      </w:r>
      <w:r w:rsidRPr="20FA877C" w:rsidR="20FA877C">
        <w:rPr>
          <w:noProof/>
        </w:rPr>
        <w:t xml:space="preserve">: </w:t>
      </w:r>
      <w:r w:rsidRPr="20FA877C" w:rsidR="20FA877C">
        <w:rPr>
          <w:noProof/>
        </w:rPr>
        <w:t>Mo</w:t>
      </w:r>
      <w:r w:rsidRPr="20FA877C" w:rsidR="20FA877C">
        <w:rPr>
          <w:noProof/>
        </w:rPr>
        <w:t>strar Moto Taxistas acima da média</w:t>
      </w:r>
      <w:r w:rsidRPr="20FA877C" w:rsidR="20FA877C">
        <w:rPr>
          <w:noProof/>
        </w:rPr>
        <w:t>5</w:t>
      </w:r>
    </w:p>
    <w:p w:rsidR="20FA877C" w:rsidP="20FA877C" w:rsidRDefault="20FA877C" w14:noSpellErr="1" w14:paraId="6E6449A5" w14:textId="1C36DB2A">
      <w:pPr>
        <w:pStyle w:val="Sumrio2"/>
      </w:pPr>
      <w:r w:rsidRPr="20FA877C" w:rsidR="20FA877C">
        <w:rPr>
          <w:noProof/>
        </w:rPr>
        <w:t>UC00</w:t>
      </w:r>
      <w:r w:rsidRPr="20FA877C" w:rsidR="20FA877C">
        <w:rPr>
          <w:noProof/>
        </w:rPr>
        <w:t>4</w:t>
      </w:r>
      <w:r w:rsidRPr="20FA877C" w:rsidR="20FA877C">
        <w:rPr>
          <w:noProof/>
        </w:rPr>
        <w:t xml:space="preserve">: </w:t>
      </w:r>
      <w:r w:rsidRPr="20FA877C" w:rsidR="20FA877C">
        <w:rPr>
          <w:noProof/>
        </w:rPr>
        <w:t>M</w:t>
      </w:r>
      <w:r w:rsidRPr="20FA877C" w:rsidR="20FA877C">
        <w:rPr>
          <w:noProof/>
        </w:rPr>
        <w:t>anter um novo Moto Taxista</w:t>
      </w:r>
      <w:r w:rsidRPr="20FA877C" w:rsidR="20FA877C">
        <w:rPr>
          <w:noProof/>
        </w:rPr>
        <w:t>5</w:t>
      </w:r>
    </w:p>
    <w:p w:rsidR="20FA877C" w:rsidP="20FA877C" w:rsidRDefault="20FA877C" w14:noSpellErr="1" w14:paraId="043C8DF8" w14:textId="7437647B">
      <w:pPr>
        <w:pStyle w:val="Sumrio2"/>
      </w:pPr>
      <w:r w:rsidRPr="20FA877C" w:rsidR="20FA877C">
        <w:rPr>
          <w:noProof/>
        </w:rPr>
        <w:t>UC00</w:t>
      </w:r>
      <w:r w:rsidRPr="20FA877C" w:rsidR="20FA877C">
        <w:rPr>
          <w:noProof/>
        </w:rPr>
        <w:t>5</w:t>
      </w:r>
      <w:r w:rsidRPr="20FA877C" w:rsidR="20FA877C">
        <w:rPr>
          <w:noProof/>
        </w:rPr>
        <w:t xml:space="preserve">: </w:t>
      </w:r>
      <w:r w:rsidRPr="20FA877C" w:rsidR="20FA877C">
        <w:rPr>
          <w:noProof/>
        </w:rPr>
        <w:t>Mostrar a média de um Moto Taxista</w:t>
      </w:r>
      <w:r w:rsidRPr="20FA877C" w:rsidR="20FA877C">
        <w:rPr>
          <w:noProof/>
        </w:rPr>
        <w:t>5</w:t>
      </w:r>
    </w:p>
    <w:p w:rsidR="20FA877C" w:rsidP="20FA877C" w:rsidRDefault="20FA877C" w14:noSpellErr="1" w14:paraId="42052074" w14:textId="0A58B1FB">
      <w:pPr>
        <w:pStyle w:val="Sumrio2"/>
      </w:pPr>
      <w:r w:rsidRPr="20FA877C" w:rsidR="20FA877C">
        <w:rPr>
          <w:noProof/>
        </w:rPr>
        <w:t>UC00</w:t>
      </w:r>
      <w:r w:rsidRPr="20FA877C" w:rsidR="20FA877C">
        <w:rPr>
          <w:noProof/>
        </w:rPr>
        <w:t>6</w:t>
      </w:r>
      <w:r w:rsidRPr="20FA877C" w:rsidR="20FA877C">
        <w:rPr>
          <w:noProof/>
        </w:rPr>
        <w:t xml:space="preserve">: </w:t>
      </w:r>
      <w:r w:rsidRPr="20FA877C" w:rsidR="20FA877C">
        <w:rPr>
          <w:noProof/>
        </w:rPr>
        <w:t>Manter uma nova Avaliação</w:t>
      </w:r>
      <w:r w:rsidRPr="20FA877C" w:rsidR="20FA877C">
        <w:rPr>
          <w:noProof/>
        </w:rPr>
        <w:t>5</w:t>
      </w:r>
    </w:p>
    <w:p w:rsidR="20FA877C" w:rsidP="20FA877C" w:rsidRDefault="20FA877C" w14:noSpellErr="1" w14:paraId="1D46EFA4" w14:textId="0310A522">
      <w:pPr>
        <w:pStyle w:val="Sumrio2"/>
      </w:pPr>
      <w:r w:rsidRPr="20FA877C" w:rsidR="20FA877C">
        <w:rPr>
          <w:noProof/>
        </w:rPr>
        <w:t>UC00</w:t>
      </w:r>
      <w:r w:rsidRPr="20FA877C" w:rsidR="20FA877C">
        <w:rPr>
          <w:noProof/>
        </w:rPr>
        <w:t>7</w:t>
      </w:r>
      <w:r w:rsidRPr="20FA877C" w:rsidR="20FA877C">
        <w:rPr>
          <w:noProof/>
        </w:rPr>
        <w:t xml:space="preserve">: </w:t>
      </w:r>
      <w:r w:rsidRPr="20FA877C" w:rsidR="20FA877C">
        <w:rPr>
          <w:noProof/>
        </w:rPr>
        <w:t>Manter um novo Chamado</w:t>
      </w:r>
      <w:r w:rsidRPr="20FA877C" w:rsidR="20FA877C">
        <w:rPr>
          <w:noProof/>
        </w:rPr>
        <w:t>5</w:t>
      </w:r>
    </w:p>
    <w:p w:rsidR="20FA877C" w:rsidP="20FA877C" w:rsidRDefault="20FA877C" w14:noSpellErr="1" w14:paraId="1515B2E4" w14:textId="7D393824">
      <w:pPr>
        <w:pStyle w:val="Sumrio2"/>
      </w:pPr>
      <w:r w:rsidRPr="20FA877C" w:rsidR="20FA877C">
        <w:rPr>
          <w:noProof/>
        </w:rPr>
        <w:t>UC00</w:t>
      </w:r>
      <w:r w:rsidRPr="20FA877C" w:rsidR="20FA877C">
        <w:rPr>
          <w:noProof/>
        </w:rPr>
        <w:t>8</w:t>
      </w:r>
      <w:r w:rsidRPr="20FA877C" w:rsidR="20FA877C">
        <w:rPr>
          <w:noProof/>
        </w:rPr>
        <w:t xml:space="preserve">: </w:t>
      </w:r>
      <w:r w:rsidRPr="20FA877C" w:rsidR="20FA877C">
        <w:rPr>
          <w:noProof/>
        </w:rPr>
        <w:t>M</w:t>
      </w:r>
      <w:r w:rsidRPr="20FA877C" w:rsidR="20FA877C">
        <w:rPr>
          <w:noProof/>
        </w:rPr>
        <w:t>anter uma nova Bandeirada</w:t>
      </w:r>
      <w:r w:rsidRPr="20FA877C" w:rsidR="20FA877C">
        <w:rPr>
          <w:noProof/>
        </w:rPr>
        <w:t>5</w:t>
      </w:r>
    </w:p>
    <w:p w:rsidR="20FA877C" w:rsidP="20FA877C" w:rsidRDefault="20FA877C" w14:noSpellErr="1" w14:paraId="1F711CA3" w14:textId="20D8CB33">
      <w:pPr>
        <w:pStyle w:val="Sumrio2"/>
      </w:pPr>
      <w:r w:rsidRPr="20FA877C" w:rsidR="20FA877C">
        <w:rPr>
          <w:noProof/>
        </w:rPr>
        <w:t>UC00</w:t>
      </w:r>
      <w:r w:rsidRPr="20FA877C" w:rsidR="20FA877C">
        <w:rPr>
          <w:noProof/>
        </w:rPr>
        <w:t>9</w:t>
      </w:r>
      <w:r w:rsidRPr="20FA877C" w:rsidR="20FA877C">
        <w:rPr>
          <w:noProof/>
        </w:rPr>
        <w:t xml:space="preserve">: </w:t>
      </w:r>
      <w:r w:rsidRPr="20FA877C" w:rsidR="20FA877C">
        <w:rPr>
          <w:noProof/>
        </w:rPr>
        <w:t>M</w:t>
      </w:r>
      <w:r w:rsidRPr="20FA877C" w:rsidR="20FA877C">
        <w:rPr>
          <w:noProof/>
        </w:rPr>
        <w:t>anter um novo Cliente</w:t>
      </w:r>
      <w:r w:rsidRPr="20FA877C" w:rsidR="20FA877C">
        <w:rPr>
          <w:noProof/>
        </w:rPr>
        <w:t>5</w:t>
      </w:r>
    </w:p>
    <w:p w:rsidR="20FA877C" w:rsidP="20FA877C" w:rsidRDefault="20FA877C" w14:noSpellErr="1" w14:paraId="0347301A" w14:textId="111762FF">
      <w:pPr>
        <w:pStyle w:val="Sumrio2"/>
      </w:pPr>
      <w:r w:rsidRPr="20FA877C" w:rsidR="20FA877C">
        <w:rPr>
          <w:noProof/>
        </w:rPr>
        <w:t>UC0</w:t>
      </w:r>
      <w:r w:rsidRPr="20FA877C" w:rsidR="20FA877C">
        <w:rPr>
          <w:noProof/>
        </w:rPr>
        <w:t>10</w:t>
      </w:r>
      <w:r w:rsidRPr="20FA877C" w:rsidR="20FA877C">
        <w:rPr>
          <w:noProof/>
        </w:rPr>
        <w:t xml:space="preserve">: </w:t>
      </w:r>
      <w:r w:rsidRPr="20FA877C" w:rsidR="20FA877C">
        <w:rPr>
          <w:noProof/>
        </w:rPr>
        <w:t>Pesquisar Moto Taxistas</w:t>
      </w:r>
      <w:r w:rsidRPr="20FA877C" w:rsidR="20FA877C">
        <w:rPr>
          <w:noProof/>
        </w:rPr>
        <w:t>5</w:t>
      </w:r>
    </w:p>
    <w:p w:rsidR="20FA877C" w:rsidP="20FA877C" w:rsidRDefault="20FA877C" w14:noSpellErr="1" w14:paraId="151A243C" w14:textId="6723E166">
      <w:pPr>
        <w:pStyle w:val="Sumrio2"/>
      </w:pPr>
      <w:r w:rsidRPr="20FA877C" w:rsidR="20FA877C">
        <w:rPr>
          <w:noProof/>
        </w:rPr>
        <w:t>UC0</w:t>
      </w:r>
      <w:r w:rsidRPr="20FA877C" w:rsidR="20FA877C">
        <w:rPr>
          <w:noProof/>
        </w:rPr>
        <w:t>11:</w:t>
      </w:r>
      <w:r w:rsidRPr="20FA877C" w:rsidR="20FA877C">
        <w:rPr>
          <w:noProof/>
        </w:rPr>
        <w:t xml:space="preserve"> </w:t>
      </w:r>
      <w:r w:rsidRPr="20FA877C" w:rsidR="20FA877C">
        <w:rPr>
          <w:noProof/>
        </w:rPr>
        <w:t>Valor total de um chamado</w:t>
      </w:r>
      <w:r w:rsidRPr="20FA877C" w:rsidR="20FA877C">
        <w:rPr>
          <w:noProof/>
        </w:rPr>
        <w:t>5</w:t>
      </w:r>
    </w:p>
    <w:p w:rsidR="20FA877C" w:rsidP="20FA877C" w:rsidRDefault="20FA877C" w14:noSpellErr="1" w14:paraId="18661797" w14:textId="099D4182">
      <w:pPr>
        <w:pStyle w:val="Sumrio2"/>
      </w:pPr>
      <w:r w:rsidRPr="20FA877C" w:rsidR="20FA877C">
        <w:rPr>
          <w:noProof/>
        </w:rPr>
        <w:t>UC0</w:t>
      </w:r>
      <w:r w:rsidRPr="20FA877C" w:rsidR="20FA877C">
        <w:rPr>
          <w:noProof/>
        </w:rPr>
        <w:t>12</w:t>
      </w:r>
      <w:r w:rsidRPr="20FA877C" w:rsidR="20FA877C">
        <w:rPr>
          <w:noProof/>
        </w:rPr>
        <w:t xml:space="preserve">: </w:t>
      </w:r>
      <w:r w:rsidRPr="20FA877C" w:rsidR="20FA877C">
        <w:rPr>
          <w:noProof/>
        </w:rPr>
        <w:t>Pesquisar corridas por cliente</w:t>
      </w:r>
      <w:r w:rsidRPr="20FA877C" w:rsidR="20FA877C">
        <w:rPr>
          <w:noProof/>
        </w:rPr>
        <w:t>5</w:t>
      </w:r>
    </w:p>
    <w:p w:rsidR="20FA877C" w:rsidRDefault="20FA877C" w14:noSpellErr="1" w14:paraId="19512EB1" w14:textId="0D26772A">
      <w:r>
        <w:br w:type="page"/>
      </w:r>
    </w:p>
    <w:p w:rsidR="001E1FFD" w:rsidP="4C065D8A" w:rsidRDefault="001E1FFD" w14:paraId="71C5D8AC" w14:noSpellErr="1" w14:textId="34A2E6E4">
      <w:pPr>
        <w:pStyle w:val="Sumrio2"/>
        <w:sectPr w:rsidR="001E1FFD" w:rsidSect="00F8040D">
          <w:footerReference w:type="default" r:id="rId7"/>
          <w:footnotePr>
            <w:pos w:val="beneathText"/>
          </w:footnotePr>
          <w:pgSz w:w="11905" w:h="16837" w:orient="portrait"/>
          <w:pgMar w:top="1418" w:right="1132" w:bottom="1418" w:left="1134" w:header="709" w:footer="709" w:gutter="0"/>
          <w:cols w:space="720"/>
          <w:docGrid w:linePitch="360"/>
        </w:sectPr>
      </w:pPr>
      <w:r w:rsidRPr="4C065D8A" w:rsidR="4C065D8A">
        <w:rPr>
          <w:noProof/>
        </w:rPr>
        <w:t xml:space="preserve">UC002: </w:t>
      </w:r>
      <w:r w:rsidRPr="4C065D8A" w:rsidR="4C065D8A">
        <w:rPr>
          <w:noProof/>
        </w:rPr>
        <w:t>Mostrar Moto Taxistas abaixo da média</w:t>
      </w:r>
      <w:r w:rsidRPr="4C065D8A" w:rsidR="4C065D8A">
        <w:rPr>
          <w:noProof/>
        </w:rPr>
        <w:t>5</w:t>
      </w:r>
    </w:p>
    <w:p w:rsidR="00A401F2" w:rsidRDefault="00A401F2" w14:paraId="021155F5" w14:textId="77777777">
      <w:r>
        <w:fldChar w:fldCharType="begin"/>
      </w:r>
      <w:r>
        <w:instrText xml:space="preserve"> TOC \o "1-9" \t "Título 9;9;Título 8;8;Título 7;7;Título 6;6;Título 5;5;Título 4;4;Título 3;3;Título 2;2;Título 1;1;sumário;1" </w:instrText>
      </w:r>
      <w:r>
        <w:fldChar w:fldCharType="separate"/>
      </w:r>
      <w:pPr>
        <w:pStyle w:val="Sumrio2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>
        <w:rPr>
          <w:noProof/>
        </w:rPr>
        <w:t>UC002: &lt;nome do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1FFD" w:rsidRDefault="00A12684" w14:paraId="6E1B384C" w14:textId="77777777">
      <w:pPr>
        <w:pStyle w:val="Sumrio2"/>
        <w:tabs>
          <w:tab w:val="right" w:leader="dot" w:pos="8503"/>
        </w:tabs>
        <w:sectPr w:rsidR="001E1FFD">
          <w:footnotePr>
            <w:pos w:val="beneathText"/>
          </w:footnotePr>
          <w:type w:val="continuous"/>
          <w:pgSz w:w="11905" w:h="16837" w:orient="portrait"/>
          <w:pgMar w:top="1418" w:right="1701" w:bottom="1418" w:left="1701" w:header="709" w:footer="709" w:gutter="0"/>
          <w:cols w:space="720"/>
          <w:docGrid w:linePitch="360"/>
        </w:sectPr>
      </w:pPr>
      <w:r>
        <w:fldChar w:fldCharType="end"/>
      </w:r>
    </w:p>
    <w:p w:rsidR="001E1FFD" w:rsidRDefault="001E1FFD" w14:paraId="254BA078" w14:textId="77777777">
      <w:pPr>
        <w:tabs>
          <w:tab w:val="right" w:leader="dot" w:pos="8495"/>
        </w:tabs>
        <w:rPr>
          <w:b/>
        </w:rPr>
      </w:pPr>
      <w:r>
        <w:lastRenderedPageBreak/>
        <w:br w:type="page"/>
      </w:r>
    </w:p>
    <w:p w:rsidRPr="00A223F5" w:rsidR="001E1FFD" w:rsidP="00A223F5" w:rsidRDefault="00A223F5" w14:paraId="6157D284" w14:textId="77777777">
      <w:pPr>
        <w:pStyle w:val="Ttulo1"/>
        <w:numPr>
          <w:ilvl w:val="0"/>
          <w:numId w:val="0"/>
        </w:numPr>
      </w:pPr>
      <w:bookmarkStart w:name="_Toc431920371" w:id="0"/>
      <w:r>
        <w:lastRenderedPageBreak/>
        <w:t xml:space="preserve">1. </w:t>
      </w:r>
      <w:r w:rsidR="00C47B97">
        <w:t>Visão Geral do Sistema</w:t>
      </w:r>
      <w:bookmarkEnd w:id="0"/>
    </w:p>
    <w:p w:rsidR="00B33614" w:rsidP="00B33614" w:rsidRDefault="00B33614" w14:paraId="001AD8C8" w14:noSpellErr="1" w14:textId="5B90289D">
      <w:pPr>
        <w:rPr>
          <w:rFonts w:eastAsia="Calibri" w:cs="Calibri"/>
        </w:rPr>
      </w:pPr>
      <w:r w:rsidR="52676BF4">
        <w:rPr/>
        <w:t xml:space="preserve">Este projeto tem por finalidade criar </w:t>
      </w:r>
      <w:r w:rsidRPr="52676BF4" w:rsidR="52676BF4">
        <w:rPr>
          <w:rFonts w:ascii="Calibri" w:hAnsi="Calibri" w:eastAsia="Calibri" w:cs="Calibri"/>
        </w:rPr>
        <w:t>um s</w:t>
      </w:r>
      <w:r w:rsidRPr="52676BF4" w:rsidR="52676BF4">
        <w:rPr>
          <w:rFonts w:ascii="Calibri" w:hAnsi="Calibri" w:eastAsia="Calibri" w:cs="Calibri"/>
        </w:rPr>
        <w:t>istema para realizar chamados para serviços de moto</w:t>
      </w:r>
      <w:r w:rsidRPr="52676BF4" w:rsidR="52676BF4">
        <w:rPr>
          <w:rFonts w:ascii="Calibri" w:hAnsi="Calibri" w:eastAsia="Calibri" w:cs="Calibri"/>
        </w:rPr>
        <w:t xml:space="preserve"> </w:t>
      </w:r>
      <w:r w:rsidRPr="52676BF4" w:rsidR="52676BF4">
        <w:rPr>
          <w:rFonts w:ascii="Calibri" w:hAnsi="Calibri" w:eastAsia="Calibri" w:cs="Calibri"/>
        </w:rPr>
        <w:t>táxi</w:t>
      </w:r>
      <w:r w:rsidRPr="52676BF4" w:rsidR="52676BF4">
        <w:rPr>
          <w:rFonts w:ascii="Calibri" w:hAnsi="Calibri" w:eastAsia="Calibri" w:cs="Calibri"/>
        </w:rPr>
        <w:t xml:space="preserve"> na cidade de Uberlândia-MG. O sistema seja tota</w:t>
      </w:r>
      <w:r w:rsidRPr="52676BF4" w:rsidR="52676BF4">
        <w:rPr>
          <w:rFonts w:ascii="Calibri" w:hAnsi="Calibri" w:eastAsia="Calibri" w:cs="Calibri"/>
        </w:rPr>
        <w:t xml:space="preserve">lmente web, disponibilizando </w:t>
      </w:r>
      <w:r w:rsidRPr="52676BF4" w:rsidR="52676BF4">
        <w:rPr>
          <w:rFonts w:ascii="Calibri" w:hAnsi="Calibri" w:eastAsia="Calibri" w:cs="Calibri"/>
        </w:rPr>
        <w:t xml:space="preserve">uma interface para que o solicitante possa fazer seu chamado disponibilizando informações como endereço atual e o endereço pretendido. </w:t>
      </w:r>
    </w:p>
    <w:p w:rsidR="00B33614" w:rsidP="00B33614" w:rsidRDefault="00B33614" w14:paraId="4003119D" w14:textId="77777777">
      <w:pPr>
        <w:rPr>
          <w:rFonts w:eastAsia="Calibri" w:cs="Calibri"/>
        </w:rPr>
      </w:pPr>
    </w:p>
    <w:p w:rsidR="00B33614" w:rsidP="00B33614" w:rsidRDefault="00B33614" w14:paraId="66A4A148" w14:textId="20FB287B">
      <w:r w:rsidRPr="61F7435A">
        <w:rPr>
          <w:rFonts w:eastAsia="Calibri" w:cs="Calibri"/>
        </w:rPr>
        <w:t xml:space="preserve">Cada corrida será cobrada de acordo com um valor padrão. Após solicitado o serviço de corrida, o pedido será encaminhado para o ponto de moto táxi mais próximo, referenciando o </w:t>
      </w:r>
      <w:r>
        <w:rPr>
          <w:rFonts w:eastAsia="Calibri" w:cs="Calibri"/>
        </w:rPr>
        <w:t>CEP fornecido pelo solicitante.</w:t>
      </w:r>
    </w:p>
    <w:p w:rsidR="00B33614" w:rsidP="00AF15A1" w:rsidRDefault="00B33614" w14:paraId="76AB173E" w14:textId="77777777"/>
    <w:p w:rsidR="00AF15A1" w:rsidP="0008571E" w:rsidRDefault="00AF15A1" w14:paraId="2C048D27" w14:noSpellErr="1" w14:textId="402F7326">
      <w:pPr>
        <w:ind w:firstLine="708"/>
      </w:pPr>
      <w:r w:rsidR="52676BF4">
        <w:rPr/>
        <w:t xml:space="preserve">A sistema deverá gerenciar informações de </w:t>
      </w:r>
      <w:r w:rsidRPr="52676BF4" w:rsidR="52676BF4">
        <w:rPr>
          <w:rFonts w:ascii="Calibri" w:hAnsi="Calibri" w:eastAsia="Calibri" w:cs="Calibri"/>
        </w:rPr>
        <w:t>O sistema dev</w:t>
      </w:r>
      <w:r w:rsidRPr="52676BF4" w:rsidR="52676BF4">
        <w:rPr>
          <w:rFonts w:ascii="Calibri" w:hAnsi="Calibri" w:eastAsia="Calibri" w:cs="Calibri"/>
        </w:rPr>
        <w:t>erá gerenciar informações de moto</w:t>
      </w:r>
      <w:r w:rsidRPr="52676BF4" w:rsidR="52676BF4">
        <w:rPr>
          <w:rFonts w:ascii="Calibri" w:hAnsi="Calibri" w:eastAsia="Calibri" w:cs="Calibri"/>
        </w:rPr>
        <w:t xml:space="preserve"> </w:t>
      </w:r>
      <w:r w:rsidRPr="52676BF4" w:rsidR="52676BF4">
        <w:rPr>
          <w:rFonts w:ascii="Calibri" w:hAnsi="Calibri" w:eastAsia="Calibri" w:cs="Calibri"/>
        </w:rPr>
        <w:t>taxista</w:t>
      </w:r>
      <w:r w:rsidRPr="52676BF4" w:rsidR="52676BF4">
        <w:rPr>
          <w:rFonts w:ascii="Calibri" w:hAnsi="Calibri" w:eastAsia="Calibri" w:cs="Calibri"/>
        </w:rPr>
        <w:t>, chamado, cliente, empresa e avaliações.</w:t>
      </w:r>
    </w:p>
    <w:p w:rsidR="00AF15A1" w:rsidP="00AF15A1" w:rsidRDefault="00AF15A1" w14:paraId="45A7D162" w14:textId="77777777"/>
    <w:p w:rsidRPr="00AF15A1" w:rsidR="00AF15A1" w:rsidP="00AF15A1" w:rsidRDefault="00AF15A1" w14:paraId="521869A1" w14:textId="77777777">
      <w:r w:rsidRPr="00AF15A1">
        <w:t>Funcionalidades do sistema:</w:t>
      </w:r>
    </w:p>
    <w:p w:rsidRPr="00EC60BC" w:rsidR="0008571E" w:rsidP="0008571E" w:rsidRDefault="0008571E" w14:paraId="697B483E" w14:textId="77777777">
      <w:pPr>
        <w:pStyle w:val="PargrafodaLista"/>
        <w:numPr>
          <w:ilvl w:val="0"/>
          <w:numId w:val="33"/>
        </w:numPr>
        <w:rPr>
          <w:szCs w:val="22"/>
        </w:rPr>
      </w:pPr>
      <w:r w:rsidRPr="00EC60BC">
        <w:rPr>
          <w:rFonts w:eastAsia="Calibri"/>
          <w:szCs w:val="22"/>
        </w:rPr>
        <w:t xml:space="preserve">O sistema deverá conter os seguintes cadastros: </w:t>
      </w:r>
    </w:p>
    <w:p w:rsidRPr="00EC60BC" w:rsidR="0008571E" w:rsidP="0008571E" w:rsidRDefault="0008571E" w14:paraId="398F6E75" w14:textId="77777777">
      <w:pPr>
        <w:pStyle w:val="PargrafodaLista"/>
        <w:numPr>
          <w:ilvl w:val="0"/>
          <w:numId w:val="33"/>
        </w:numPr>
        <w:rPr>
          <w:rFonts w:eastAsiaTheme="minorEastAsia"/>
          <w:szCs w:val="22"/>
        </w:rPr>
      </w:pPr>
      <w:r w:rsidRPr="00EC60BC">
        <w:rPr>
          <w:rFonts w:eastAsia="Calibri"/>
          <w:szCs w:val="22"/>
        </w:rPr>
        <w:t>Taxistas</w:t>
      </w:r>
    </w:p>
    <w:p w:rsidRPr="00EC60BC" w:rsidR="0008571E" w:rsidP="0008571E" w:rsidRDefault="0008571E" w14:paraId="4E8D429D" w14:textId="77777777">
      <w:pPr>
        <w:pStyle w:val="PargrafodaLista"/>
        <w:numPr>
          <w:ilvl w:val="0"/>
          <w:numId w:val="33"/>
        </w:numPr>
        <w:rPr>
          <w:rFonts w:eastAsiaTheme="minorEastAsia"/>
          <w:szCs w:val="22"/>
        </w:rPr>
      </w:pPr>
      <w:r w:rsidRPr="00EC60BC">
        <w:rPr>
          <w:rFonts w:eastAsia="Calibri"/>
          <w:szCs w:val="22"/>
        </w:rPr>
        <w:t>Clientes;</w:t>
      </w:r>
    </w:p>
    <w:p w:rsidRPr="00EC60BC" w:rsidR="00AF15A1" w:rsidP="0008571E" w:rsidRDefault="0008571E" w14:paraId="2A7BE69E" w14:textId="28159157">
      <w:pPr>
        <w:pStyle w:val="PargrafodaLista"/>
        <w:numPr>
          <w:ilvl w:val="0"/>
          <w:numId w:val="33"/>
        </w:numPr>
        <w:rPr>
          <w:rFonts w:eastAsiaTheme="minorEastAsia"/>
          <w:szCs w:val="22"/>
        </w:rPr>
      </w:pPr>
      <w:r w:rsidRPr="00EC60BC">
        <w:rPr>
          <w:rFonts w:eastAsia="Calibri"/>
          <w:szCs w:val="22"/>
        </w:rPr>
        <w:t>Empresas;</w:t>
      </w:r>
    </w:p>
    <w:p w:rsidRPr="00EC60BC" w:rsidR="0008571E" w:rsidP="0008571E" w:rsidRDefault="0008571E" w14:paraId="5E756D00" w14:textId="77777777">
      <w:pPr>
        <w:pStyle w:val="PargrafodaLista"/>
        <w:suppressAutoHyphens w:val="0"/>
        <w:spacing w:line="259" w:lineRule="auto"/>
        <w:ind w:left="1440"/>
        <w:jc w:val="left"/>
        <w:rPr>
          <w:rFonts w:eastAsiaTheme="minorEastAsia"/>
          <w:szCs w:val="22"/>
        </w:rPr>
      </w:pPr>
    </w:p>
    <w:p w:rsidRPr="00EC60BC" w:rsidR="00AF15A1" w:rsidP="00AF15A1" w:rsidRDefault="00AF15A1" w14:paraId="6E4B0EDE" w14:textId="77777777">
      <w:pPr>
        <w:rPr>
          <w:sz w:val="22"/>
          <w:szCs w:val="22"/>
        </w:rPr>
      </w:pPr>
      <w:r w:rsidRPr="00EC60BC">
        <w:rPr>
          <w:sz w:val="22"/>
          <w:szCs w:val="22"/>
        </w:rPr>
        <w:t>O sistema deverá emitir os seguintes relatórios:</w:t>
      </w:r>
    </w:p>
    <w:p w:rsidRPr="00EC60BC" w:rsidR="0008571E" w:rsidP="0008571E" w:rsidRDefault="0008571E" w14:paraId="7DEEAC85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Avaliações de taxistas;</w:t>
      </w:r>
    </w:p>
    <w:p w:rsidRPr="00EC60BC" w:rsidR="0008571E" w:rsidP="0008571E" w:rsidRDefault="0008571E" w14:paraId="485D6BF1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Avaliações de empresa;</w:t>
      </w:r>
    </w:p>
    <w:p w:rsidRPr="00EC60BC" w:rsidR="0008571E" w:rsidP="0008571E" w:rsidRDefault="0008571E" w14:paraId="4302DFAE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Chamados por cliente;</w:t>
      </w:r>
    </w:p>
    <w:p w:rsidRPr="00EC60BC" w:rsidR="0008571E" w:rsidP="0008571E" w:rsidRDefault="0008571E" w14:paraId="604BFBF6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Chamados por período;</w:t>
      </w:r>
    </w:p>
    <w:p w:rsidRPr="00EC60BC" w:rsidR="0008571E" w:rsidP="0008571E" w:rsidRDefault="0008571E" w14:paraId="5E0DFFD5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Corridas por período;</w:t>
      </w:r>
    </w:p>
    <w:p w:rsidRPr="00EC60BC" w:rsidR="0008571E" w:rsidP="0008571E" w:rsidRDefault="0008571E" w14:paraId="5A1C64B2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Corridas por taxistas;</w:t>
      </w:r>
    </w:p>
    <w:p w:rsidRPr="00EC60BC" w:rsidR="00AF15A1" w:rsidP="00AF15A1" w:rsidRDefault="00AF15A1" w14:paraId="3F9F00BF" w14:textId="77777777">
      <w:pPr>
        <w:rPr>
          <w:sz w:val="22"/>
          <w:szCs w:val="22"/>
        </w:rPr>
      </w:pPr>
    </w:p>
    <w:p w:rsidRPr="00EC60BC" w:rsidR="00AF15A1" w:rsidP="00AF15A1" w:rsidRDefault="0008571E" w14:paraId="51EC7255" w14:textId="0EAB39B4">
      <w:pPr>
        <w:rPr>
          <w:sz w:val="22"/>
          <w:szCs w:val="22"/>
        </w:rPr>
      </w:pPr>
      <w:r w:rsidRPr="00EC60BC">
        <w:rPr>
          <w:sz w:val="22"/>
          <w:szCs w:val="22"/>
        </w:rPr>
        <w:t>O sistema terá ainda a seguinte funcionalidade</w:t>
      </w:r>
      <w:r w:rsidRPr="00EC60BC" w:rsidR="00AF15A1">
        <w:rPr>
          <w:sz w:val="22"/>
          <w:szCs w:val="22"/>
        </w:rPr>
        <w:t>:</w:t>
      </w:r>
    </w:p>
    <w:p w:rsidRPr="00EC60BC" w:rsidR="0008571E" w:rsidP="0008571E" w:rsidRDefault="0008571E" w14:paraId="39F18A7C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A avaliação dos taxistas e da empresa consiste em atribuição de uma nota de 1 a 5 e um comentário. Esta avaliação é opcional para o cliente.</w:t>
      </w:r>
    </w:p>
    <w:p w:rsidR="00FB067D" w:rsidP="00CB2ECD" w:rsidRDefault="00FB067D" w14:paraId="67412632" w14:textId="77777777"/>
    <w:p w:rsidR="00FB067D" w:rsidRDefault="00FB067D" w14:paraId="496340FA" w14:textId="77777777">
      <w:pPr>
        <w:suppressAutoHyphens w:val="0"/>
        <w:jc w:val="left"/>
      </w:pPr>
    </w:p>
    <w:p w:rsidR="00FB067D" w:rsidRDefault="00FB067D" w14:paraId="7FC09779" w14:textId="77777777">
      <w:pPr>
        <w:suppressAutoHyphens w:val="0"/>
        <w:jc w:val="left"/>
      </w:pPr>
    </w:p>
    <w:p w:rsidR="00FB067D" w:rsidRDefault="00FB067D" w14:paraId="1A80094D" w14:textId="77777777">
      <w:pPr>
        <w:suppressAutoHyphens w:val="0"/>
        <w:jc w:val="left"/>
      </w:pPr>
    </w:p>
    <w:p w:rsidR="009273DC" w:rsidRDefault="009273DC" w14:paraId="3CF18AB1" w14:textId="77777777">
      <w:pPr>
        <w:suppressAutoHyphens w:val="0"/>
        <w:jc w:val="left"/>
        <w:rPr>
          <w:rFonts w:ascii="Arial Black" w:hAnsi="Arial Black"/>
          <w:kern w:val="36"/>
          <w:sz w:val="36"/>
        </w:rPr>
      </w:pPr>
      <w:r>
        <w:br w:type="page"/>
      </w:r>
    </w:p>
    <w:p w:rsidR="007E2A1F" w:rsidP="00D43C01" w:rsidRDefault="00D43C01" w14:paraId="1962793A" w14:textId="77777777">
      <w:pPr>
        <w:pStyle w:val="Ttulo1"/>
        <w:numPr>
          <w:ilvl w:val="0"/>
          <w:numId w:val="0"/>
        </w:numPr>
      </w:pPr>
      <w:bookmarkStart w:name="_Toc431920372" w:id="1"/>
      <w:r>
        <w:lastRenderedPageBreak/>
        <w:t xml:space="preserve">2. </w:t>
      </w:r>
      <w:r w:rsidR="00C47B97">
        <w:t>Casos de Uso - Identificação</w:t>
      </w:r>
      <w:bookmarkEnd w:id="1"/>
    </w:p>
    <w:p w:rsidRPr="00125BDE" w:rsidR="00C47B97" w:rsidP="00C47B97" w:rsidRDefault="00C47B97" w14:paraId="71D16023" w14:textId="77777777">
      <w:pPr>
        <w:pStyle w:val="Ttulo3"/>
      </w:pPr>
      <w:bookmarkStart w:name="_Toc431920373" w:id="2"/>
      <w:r>
        <w:t>2.2.1. Atores de sistema</w:t>
      </w:r>
      <w:bookmarkEnd w:id="2"/>
    </w:p>
    <w:tbl>
      <w:tblPr>
        <w:tblW w:w="8997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6945"/>
      </w:tblGrid>
      <w:tr w:rsidRPr="007E56C6" w:rsidR="00C47B97" w:rsidTr="52676BF4" w14:paraId="1DDEACEC" w14:textId="77777777">
        <w:trPr>
          <w:trHeight w:val="245"/>
        </w:trPr>
        <w:tc>
          <w:tcPr>
            <w:tcW w:w="2052" w:type="dxa"/>
            <w:shd w:val="clear" w:color="auto" w:fill="F2F2F2" w:themeFill="background1" w:themeFillShade="F2"/>
            <w:tcMar/>
            <w:vAlign w:val="center"/>
          </w:tcPr>
          <w:p w:rsidRPr="007E56C6" w:rsidR="00C47B97" w:rsidP="007C050C" w:rsidRDefault="00C47B97" w14:paraId="08621627" w14:textId="77777777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45" w:type="dxa"/>
            <w:shd w:val="clear" w:color="auto" w:fill="F2F2F2" w:themeFill="background1" w:themeFillShade="F2"/>
            <w:tcMar/>
            <w:vAlign w:val="center"/>
          </w:tcPr>
          <w:p w:rsidRPr="007E56C6" w:rsidR="00C47B97" w:rsidP="007C050C" w:rsidRDefault="00C47B97" w14:paraId="35F89E53" w14:textId="77777777">
            <w:pPr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Pr="007E56C6" w:rsidR="00C47B97" w:rsidTr="52676BF4" w14:paraId="54264340" w14:textId="77777777">
        <w:trPr>
          <w:trHeight w:val="354"/>
        </w:trPr>
        <w:tc>
          <w:tcPr>
            <w:tcW w:w="2052" w:type="dxa"/>
            <w:tcMar/>
            <w:vAlign w:val="center"/>
          </w:tcPr>
          <w:p w:rsidRPr="007E56C6" w:rsidR="00C47B97" w:rsidP="007C050C" w:rsidRDefault="00C47B97" w14:paraId="029C9A40" w14:textId="77777777">
            <w:pPr>
              <w:jc w:val="left"/>
            </w:pPr>
            <w:r>
              <w:t>Anônimo</w:t>
            </w:r>
          </w:p>
        </w:tc>
        <w:tc>
          <w:tcPr>
            <w:tcW w:w="6945" w:type="dxa"/>
            <w:tcMar/>
            <w:vAlign w:val="center"/>
          </w:tcPr>
          <w:p w:rsidRPr="007E56C6" w:rsidR="00C47B97" w:rsidP="00C47B97" w:rsidRDefault="00C47B97" w14:paraId="4CD64BC9" w14:textId="77777777">
            <w:pPr>
              <w:jc w:val="left"/>
            </w:pPr>
            <w:r>
              <w:t xml:space="preserve">Ator que pode acessar somente as áreas públicas do sistema, inclusive sem identificação. Os demais atores também podem acessar essas áreas. </w:t>
            </w:r>
          </w:p>
        </w:tc>
      </w:tr>
      <w:tr w:rsidRPr="007E56C6" w:rsidR="00C47B97" w:rsidTr="52676BF4" w14:paraId="64A4CE26" w14:textId="77777777">
        <w:trPr>
          <w:trHeight w:val="317"/>
        </w:trPr>
        <w:tc>
          <w:tcPr>
            <w:tcW w:w="2052" w:type="dxa"/>
            <w:tcMar/>
            <w:vAlign w:val="center"/>
          </w:tcPr>
          <w:p w:rsidRPr="007E56C6" w:rsidR="00C47B97" w:rsidP="007C050C" w:rsidRDefault="00C47B97" w14:paraId="5AEEC7F0" w14:textId="77777777">
            <w:pPr>
              <w:jc w:val="left"/>
            </w:pPr>
            <w:r>
              <w:t>Cliente</w:t>
            </w:r>
          </w:p>
        </w:tc>
        <w:tc>
          <w:tcPr>
            <w:tcW w:w="6945" w:type="dxa"/>
            <w:tcMar/>
            <w:vAlign w:val="center"/>
          </w:tcPr>
          <w:p w:rsidRPr="007E56C6" w:rsidR="00C47B97" w:rsidP="00C47B97" w:rsidRDefault="001D77E0" w14:paraId="15792C4A" w14:textId="2EB76A9A">
            <w:pPr>
              <w:jc w:val="left"/>
            </w:pPr>
            <w:r>
              <w:t>Responsável por realizar seus próprios chamados. Também é responsável pelo próprio cadastro de cliente e atualização do mesmo.</w:t>
            </w:r>
            <w:bookmarkStart w:name="_GoBack" w:id="3"/>
            <w:bookmarkEnd w:id="3"/>
          </w:p>
        </w:tc>
      </w:tr>
      <w:tr w:rsidRPr="007E56C6" w:rsidR="00C47B97" w:rsidTr="52676BF4" w14:paraId="2D31907C" w14:textId="77777777">
        <w:trPr>
          <w:trHeight w:val="317"/>
        </w:trPr>
        <w:tc>
          <w:tcPr>
            <w:tcW w:w="2052" w:type="dxa"/>
            <w:tcMar/>
            <w:vAlign w:val="center"/>
          </w:tcPr>
          <w:p w:rsidRPr="007E56C6" w:rsidR="00C47B97" w:rsidP="007C050C" w:rsidRDefault="00C47B97" w14:paraId="21857BA5" w14:textId="77777777">
            <w:pPr>
              <w:jc w:val="left"/>
            </w:pPr>
            <w:r>
              <w:t>Administrador</w:t>
            </w:r>
          </w:p>
        </w:tc>
        <w:tc>
          <w:tcPr>
            <w:tcW w:w="6945" w:type="dxa"/>
            <w:tcMar/>
            <w:vAlign w:val="center"/>
          </w:tcPr>
          <w:p w:rsidRPr="007E56C6" w:rsidR="00C47B97" w:rsidP="52676BF4" w:rsidRDefault="00C47B97" w14:paraId="18E53BBD" w14:textId="5B122BCF">
            <w:pPr/>
            <w:r w:rsidRPr="52676BF4" w:rsidR="52676BF4">
              <w:rPr>
                <w:rFonts w:ascii="Calibri" w:hAnsi="Calibri" w:eastAsia="Calibri" w:cs="Calibri"/>
                <w:sz w:val="22"/>
                <w:szCs w:val="22"/>
              </w:rPr>
              <w:t xml:space="preserve">Responsável por manter o cadastro das empresas, bandeiradas (clientes, operadores e administradores). Também é o ator que pode acessar os relatórios de vendas e faturamento. </w:t>
            </w:r>
          </w:p>
        </w:tc>
      </w:tr>
    </w:tbl>
    <w:p w:rsidR="00C47B97" w:rsidP="00C47B97" w:rsidRDefault="00C47B97" w14:paraId="6180C22E" w14:textId="77777777"/>
    <w:p w:rsidR="00125BDE" w:rsidP="00125BDE" w:rsidRDefault="00125BDE" w14:paraId="23A65673" w14:textId="77777777">
      <w:pPr>
        <w:pStyle w:val="Ttulo3"/>
      </w:pPr>
      <w:bookmarkStart w:name="_Toc431920374" w:id="4"/>
      <w:r>
        <w:t>2.2.</w:t>
      </w:r>
      <w:r w:rsidR="00C47B97">
        <w:t>2</w:t>
      </w:r>
      <w:r>
        <w:t xml:space="preserve">. </w:t>
      </w:r>
      <w:r w:rsidR="00C47B97">
        <w:t>Visão Geral dos Casos de Uso</w:t>
      </w:r>
      <w:bookmarkEnd w:id="4"/>
    </w:p>
    <w:p w:rsidR="00125BDE" w:rsidP="00125BDE" w:rsidRDefault="00125BDE" w14:paraId="3F4F374B" w14:textId="77777777">
      <w:pPr>
        <w:pStyle w:val="Corpodetexto"/>
        <w:rPr>
          <w:noProof/>
          <w:lang w:eastAsia="pt-BR"/>
        </w:rPr>
      </w:pPr>
    </w:p>
    <w:p w:rsidR="00C47B97" w:rsidP="00125BDE" w:rsidRDefault="00C47B97" w14:paraId="5D0916F4" w14:textId="77777777">
      <w:pPr>
        <w:pStyle w:val="Corpodetexto"/>
      </w:pPr>
    </w:p>
    <w:p w:rsidR="00F80AAB" w:rsidRDefault="00F80AAB" w14:paraId="40C27F42" w14:textId="77777777">
      <w:pPr>
        <w:suppressAutoHyphens w:val="0"/>
        <w:jc w:val="left"/>
      </w:pPr>
    </w:p>
    <w:p w:rsidR="009C25B2" w:rsidRDefault="009C25B2" w14:paraId="0098E10B" w14:textId="77777777">
      <w:pPr>
        <w:suppressAutoHyphens w:val="0"/>
        <w:jc w:val="left"/>
      </w:pPr>
      <w:r>
        <w:br w:type="page"/>
      </w:r>
    </w:p>
    <w:p w:rsidR="009C25B2" w:rsidP="1A9413AA" w:rsidRDefault="009C25B2" w14:paraId="03FE2337" w14:textId="77777777">
      <w:pPr>
        <w:pStyle w:val="Ttulo1"/>
        <w:numPr>
          <w:ilvl w:val="0"/>
          <w:numId w:val="0"/>
        </w:numPr>
      </w:pPr>
      <w:bookmarkStart w:name="_Toc389815708" w:id="5"/>
      <w:bookmarkStart w:name="_Toc431920375" w:id="6"/>
      <w:r>
        <w:lastRenderedPageBreak/>
        <w:t xml:space="preserve">3. </w:t>
      </w:r>
      <w:bookmarkEnd w:id="5"/>
      <w:r w:rsidR="00594BF1">
        <w:t>Casos de Uso - Detalhamento</w:t>
      </w:r>
      <w:bookmarkEnd w:id="6"/>
    </w:p>
    <w:p w:rsidR="0013771F" w:rsidP="0013771F" w:rsidRDefault="0013771F" w14:paraId="47999BA5" w14:textId="77777777">
      <w:pPr>
        <w:pStyle w:val="Ttulo2"/>
      </w:pPr>
      <w:bookmarkStart w:name="_Toc431920376" w:id="7"/>
      <w:r>
        <w:t>UC001: Solicitar Corrida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2D236C" w:rsidTr="1A9413AA" w14:paraId="009358C6" w14:textId="77777777">
        <w:tc>
          <w:tcPr>
            <w:tcW w:w="1526" w:type="dxa"/>
            <w:shd w:val="clear" w:color="auto" w:fill="F2F2F2" w:themeFill="background1" w:themeFillShade="F2"/>
          </w:tcPr>
          <w:p w:rsidRPr="00BF3155" w:rsidR="002D236C" w:rsidP="007C050C" w:rsidRDefault="002D236C" w14:paraId="6AF4E3C9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Pr="00BF3155" w:rsidR="002D236C" w:rsidP="007C050C" w:rsidRDefault="1A9413AA" w14:paraId="4FD3849D" w14:textId="1466F889">
            <w:pPr>
              <w:suppressAutoHyphens w:val="0"/>
              <w:jc w:val="left"/>
            </w:pPr>
            <w:r>
              <w:t>Este caso de uso permite que o usuário forneça seu endereço atual e de destino para que o sistema possa calcular o valor do serviço. Após o sistema retornar o valor do serviço o usuário tem a opção de solicitar ou não a corrida.</w:t>
            </w:r>
          </w:p>
        </w:tc>
      </w:tr>
    </w:tbl>
    <w:p w:rsidRPr="002D236C" w:rsidR="002D236C" w:rsidP="002D236C" w:rsidRDefault="002D236C" w14:paraId="2FC16053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BF3155" w:rsidTr="1A9413AA" w14:paraId="4627B4E9" w14:textId="77777777">
        <w:tc>
          <w:tcPr>
            <w:tcW w:w="1526" w:type="dxa"/>
            <w:shd w:val="clear" w:color="auto" w:fill="F2F2F2" w:themeFill="background1" w:themeFillShade="F2"/>
          </w:tcPr>
          <w:p w:rsidRPr="00BF3155" w:rsidR="00BF3155" w:rsidP="00BF3155" w:rsidRDefault="00BF3155" w14:paraId="28991311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Pr="00BF3155" w:rsidR="00BF3155" w:rsidP="0008663A" w:rsidRDefault="1A9413AA" w14:paraId="137D3A06" w14:textId="5F4D9A8F">
            <w:pPr>
              <w:suppressAutoHyphens w:val="0"/>
              <w:jc w:val="left"/>
            </w:pPr>
            <w:r>
              <w:t>Anônimo, Cliente</w:t>
            </w:r>
          </w:p>
        </w:tc>
      </w:tr>
      <w:tr w:rsidRPr="00BF3155" w:rsidR="00BF3155" w:rsidTr="1A9413AA" w14:paraId="65D616FC" w14:textId="77777777">
        <w:tc>
          <w:tcPr>
            <w:tcW w:w="1526" w:type="dxa"/>
            <w:shd w:val="clear" w:color="auto" w:fill="F2F2F2" w:themeFill="background1" w:themeFillShade="F2"/>
          </w:tcPr>
          <w:p w:rsidR="00BF3155" w:rsidP="00BF3155" w:rsidRDefault="00BF3155" w14:paraId="7C541DBA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Pr="002F3A6A" w:rsidR="00BF3155" w:rsidP="00BF3155" w:rsidRDefault="1A9413AA" w14:paraId="4205713D" w14:textId="180CBD7C">
            <w:pPr>
              <w:suppressAutoHyphens w:val="0"/>
              <w:jc w:val="left"/>
            </w:pPr>
            <w:r>
              <w:t>Todos os dados dos endereços devem ser fornecidos.</w:t>
            </w:r>
          </w:p>
        </w:tc>
      </w:tr>
      <w:tr w:rsidRPr="00BF3155" w:rsidR="00BF3155" w:rsidTr="1A9413AA" w14:paraId="2CA5930B" w14:textId="77777777">
        <w:tc>
          <w:tcPr>
            <w:tcW w:w="1526" w:type="dxa"/>
            <w:shd w:val="clear" w:color="auto" w:fill="F2F2F2" w:themeFill="background1" w:themeFillShade="F2"/>
          </w:tcPr>
          <w:p w:rsidR="00BF3155" w:rsidP="00BF3155" w:rsidRDefault="00BF3155" w14:paraId="613CBBFA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Pr="00BF3155" w:rsidR="00BF3155" w:rsidP="00BF3155" w:rsidRDefault="1A9413AA" w14:paraId="72045E61" w14:textId="1888F247">
            <w:pPr>
              <w:suppressAutoHyphens w:val="0"/>
              <w:jc w:val="left"/>
            </w:pPr>
            <w:r>
              <w:t>Não há</w:t>
            </w:r>
          </w:p>
        </w:tc>
      </w:tr>
    </w:tbl>
    <w:p w:rsidR="00BF3155" w:rsidP="00BF3155" w:rsidRDefault="00BF3155" w14:paraId="6706E4BC" w14:textId="77777777"/>
    <w:p w:rsidR="00826ABA" w:rsidP="1A9413AA" w:rsidRDefault="00826ABA" w14:paraId="2AEE8BE6" w14:textId="68BBB616"/>
    <w:p w:rsidR="0013771F" w:rsidP="0013771F" w:rsidRDefault="0013771F" w14:paraId="1C79CA07" w14:textId="3E83E0E7">
      <w:pPr>
        <w:pStyle w:val="Ttulo2"/>
      </w:pPr>
      <w:bookmarkStart w:name="_Toc431920377" w:id="8"/>
      <w:r>
        <w:t>UC0</w:t>
      </w:r>
      <w:r w:rsidR="00826ABA">
        <w:t>02</w:t>
      </w:r>
      <w:r>
        <w:t xml:space="preserve">: </w:t>
      </w:r>
      <w:bookmarkEnd w:id="8"/>
      <w:r w:rsidR="003F2E02">
        <w:t>Realizar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7E62C2" w:rsidTr="007C050C" w14:paraId="76459456" w14:textId="77777777">
        <w:tc>
          <w:tcPr>
            <w:tcW w:w="1526" w:type="dxa"/>
            <w:shd w:val="clear" w:color="auto" w:fill="F2F2F2" w:themeFill="background1" w:themeFillShade="F2"/>
          </w:tcPr>
          <w:p w:rsidRPr="00BF3155" w:rsidR="007E62C2" w:rsidP="007C050C" w:rsidRDefault="007E62C2" w14:paraId="07482F5C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Pr="00BF3155" w:rsidR="007E62C2" w:rsidP="007C050C" w:rsidRDefault="003F2E02" w14:paraId="774D9477" w14:textId="28284BC1">
            <w:pPr>
              <w:suppressAutoHyphens w:val="0"/>
              <w:jc w:val="left"/>
            </w:pPr>
            <w:r>
              <w:t>Este caso de uso permite que o usuário possa avaliar a qualidade, pontualidade, responsabilidade e agilidade do mototaxista que efetuou sua corrida. Será atribuído uma nota de 1 a 5, sendo o 1 ruim e o 5 ótimo.</w:t>
            </w:r>
          </w:p>
        </w:tc>
      </w:tr>
    </w:tbl>
    <w:p w:rsidRPr="002D236C" w:rsidR="0008663A" w:rsidP="0008663A" w:rsidRDefault="0008663A" w14:paraId="665891DD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08663A" w:rsidTr="007C050C" w14:paraId="2C1BC079" w14:textId="77777777">
        <w:tc>
          <w:tcPr>
            <w:tcW w:w="1526" w:type="dxa"/>
            <w:shd w:val="clear" w:color="auto" w:fill="F2F2F2" w:themeFill="background1" w:themeFillShade="F2"/>
          </w:tcPr>
          <w:p w:rsidRPr="00BF3155" w:rsidR="0008663A" w:rsidP="007C050C" w:rsidRDefault="0008663A" w14:paraId="6EE0B767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Pr="00BF3155" w:rsidR="0008663A" w:rsidP="007C050C" w:rsidRDefault="003F2E02" w14:paraId="3DE8EEBE" w14:textId="2CEEF85E">
            <w:pPr>
              <w:suppressAutoHyphens w:val="0"/>
              <w:jc w:val="left"/>
            </w:pPr>
            <w:r>
              <w:t>Cliente</w:t>
            </w:r>
          </w:p>
        </w:tc>
      </w:tr>
      <w:tr w:rsidRPr="00BF3155" w:rsidR="0008663A" w:rsidTr="007C050C" w14:paraId="6068B934" w14:textId="77777777">
        <w:tc>
          <w:tcPr>
            <w:tcW w:w="1526" w:type="dxa"/>
            <w:shd w:val="clear" w:color="auto" w:fill="F2F2F2" w:themeFill="background1" w:themeFillShade="F2"/>
          </w:tcPr>
          <w:p w:rsidR="0008663A" w:rsidP="007C050C" w:rsidRDefault="0008663A" w14:paraId="3FB3A671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Pr="002F3A6A" w:rsidR="0008663A" w:rsidP="007C050C" w:rsidRDefault="003F2E02" w14:paraId="6A0517A3" w14:textId="66BAEC0A">
            <w:pPr>
              <w:suppressAutoHyphens w:val="0"/>
              <w:jc w:val="left"/>
            </w:pPr>
            <w:r>
              <w:t>Estar logado no sistema.</w:t>
            </w:r>
          </w:p>
        </w:tc>
      </w:tr>
      <w:tr w:rsidRPr="00BF3155" w:rsidR="0008663A" w:rsidTr="007C050C" w14:paraId="2B7A2488" w14:textId="77777777">
        <w:tc>
          <w:tcPr>
            <w:tcW w:w="1526" w:type="dxa"/>
            <w:shd w:val="clear" w:color="auto" w:fill="F2F2F2" w:themeFill="background1" w:themeFillShade="F2"/>
          </w:tcPr>
          <w:p w:rsidR="0008663A" w:rsidP="007C050C" w:rsidRDefault="0008663A" w14:paraId="2C95FCCC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Pr="00BF3155" w:rsidR="0008663A" w:rsidP="007C050C" w:rsidRDefault="003F2E02" w14:paraId="110FF016" w14:textId="19682FEA">
            <w:pPr>
              <w:suppressAutoHyphens w:val="0"/>
              <w:jc w:val="left"/>
            </w:pPr>
            <w:r>
              <w:t>Não há</w:t>
            </w:r>
          </w:p>
        </w:tc>
      </w:tr>
    </w:tbl>
    <w:p w:rsidR="0008663A" w:rsidP="0008663A" w:rsidRDefault="0008663A" w14:paraId="07D83327" w14:textId="77777777"/>
    <w:p w:rsidR="00F7109D" w:rsidP="0008663A" w:rsidRDefault="00F7109D" w14:paraId="4D9C40EF" w14:textId="77777777"/>
    <w:p w:rsidR="00F7109D" w:rsidP="00F7109D" w:rsidRDefault="00F7109D" w14:paraId="3F2F56BE" w14:textId="2D2A5C91">
      <w:pPr>
        <w:pStyle w:val="Ttulo2"/>
      </w:pPr>
      <w:r>
        <w:t>UC0</w:t>
      </w:r>
      <w:r>
        <w:t>03</w:t>
      </w:r>
      <w:r>
        <w:t xml:space="preserve">: </w:t>
      </w:r>
      <w:r>
        <w:t>Cadastrar Empresas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F7109D" w:rsidTr="002B2553" w14:paraId="19F18AB4" w14:textId="77777777">
        <w:tc>
          <w:tcPr>
            <w:tcW w:w="1526" w:type="dxa"/>
            <w:shd w:val="clear" w:color="auto" w:fill="F2F2F2" w:themeFill="background1" w:themeFillShade="F2"/>
          </w:tcPr>
          <w:p w:rsidRPr="00BF3155" w:rsidR="00F7109D" w:rsidP="002B2553" w:rsidRDefault="00F7109D" w14:paraId="161F8660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Pr="00BF3155" w:rsidR="00F7109D" w:rsidP="00F7109D" w:rsidRDefault="00F7109D" w14:paraId="5272D210" w14:textId="2D9ECFED">
            <w:pPr>
              <w:suppressAutoHyphens w:val="0"/>
              <w:jc w:val="left"/>
            </w:pPr>
            <w:r>
              <w:t>Este caso de uso permite que</w:t>
            </w:r>
            <w:r>
              <w:t xml:space="preserve"> as empresas que ainda não participam do sistema, possam realizar seu </w:t>
            </w:r>
            <w:r w:rsidR="003A16BB">
              <w:t>cadastro e participar</w:t>
            </w:r>
            <w:r>
              <w:t>.</w:t>
            </w:r>
          </w:p>
        </w:tc>
      </w:tr>
    </w:tbl>
    <w:p w:rsidRPr="002D236C" w:rsidR="00F7109D" w:rsidP="00F7109D" w:rsidRDefault="00F7109D" w14:paraId="6262DB87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F7109D" w:rsidTr="002B2553" w14:paraId="0A13A835" w14:textId="77777777">
        <w:tc>
          <w:tcPr>
            <w:tcW w:w="1526" w:type="dxa"/>
            <w:shd w:val="clear" w:color="auto" w:fill="F2F2F2" w:themeFill="background1" w:themeFillShade="F2"/>
          </w:tcPr>
          <w:p w:rsidRPr="00BF3155" w:rsidR="00F7109D" w:rsidP="002B2553" w:rsidRDefault="00F7109D" w14:paraId="058CB678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Pr="00BF3155" w:rsidR="00F7109D" w:rsidP="002B2553" w:rsidRDefault="00F7109D" w14:paraId="0240C6B4" w14:textId="704EA7D3">
            <w:pPr>
              <w:suppressAutoHyphens w:val="0"/>
              <w:jc w:val="left"/>
            </w:pPr>
            <w:r>
              <w:t>Operador</w:t>
            </w:r>
          </w:p>
        </w:tc>
      </w:tr>
      <w:tr w:rsidRPr="00BF3155" w:rsidR="00F7109D" w:rsidTr="002B2553" w14:paraId="3508925A" w14:textId="77777777">
        <w:tc>
          <w:tcPr>
            <w:tcW w:w="1526" w:type="dxa"/>
            <w:shd w:val="clear" w:color="auto" w:fill="F2F2F2" w:themeFill="background1" w:themeFillShade="F2"/>
          </w:tcPr>
          <w:p w:rsidR="00F7109D" w:rsidP="002B2553" w:rsidRDefault="00F7109D" w14:paraId="2F28B14E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Pr="002F3A6A" w:rsidR="00F7109D" w:rsidP="002B2553" w:rsidRDefault="00F7109D" w14:paraId="4726C2B6" w14:textId="428C910C">
            <w:pPr>
              <w:suppressAutoHyphens w:val="0"/>
              <w:jc w:val="left"/>
            </w:pPr>
            <w:r>
              <w:t xml:space="preserve">Ser prestadora de serviços de mototáxi na cidade de </w:t>
            </w:r>
            <w:r w:rsidR="003A16BB">
              <w:t xml:space="preserve">Uberlândia </w:t>
            </w:r>
            <w:r w:rsidR="004F39BD">
              <w:t>-</w:t>
            </w:r>
            <w:r w:rsidR="003A16BB">
              <w:t xml:space="preserve"> </w:t>
            </w:r>
            <w:r w:rsidR="004F39BD">
              <w:t>MG</w:t>
            </w:r>
            <w:r w:rsidR="00396681">
              <w:t>.</w:t>
            </w:r>
          </w:p>
        </w:tc>
      </w:tr>
      <w:tr w:rsidRPr="00BF3155" w:rsidR="00F7109D" w:rsidTr="002B2553" w14:paraId="32A9A3DC" w14:textId="77777777">
        <w:tc>
          <w:tcPr>
            <w:tcW w:w="1526" w:type="dxa"/>
            <w:shd w:val="clear" w:color="auto" w:fill="F2F2F2" w:themeFill="background1" w:themeFillShade="F2"/>
          </w:tcPr>
          <w:p w:rsidR="00F7109D" w:rsidP="002B2553" w:rsidRDefault="00F7109D" w14:paraId="24E35AC4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Pr="00BF3155" w:rsidR="00F7109D" w:rsidP="002B2553" w:rsidRDefault="00F7109D" w14:paraId="411DE366" w14:textId="77777777">
            <w:pPr>
              <w:suppressAutoHyphens w:val="0"/>
              <w:jc w:val="left"/>
            </w:pPr>
            <w:r>
              <w:t>Não há</w:t>
            </w:r>
          </w:p>
        </w:tc>
      </w:tr>
    </w:tbl>
    <w:p w:rsidR="00F7109D" w:rsidP="00F7109D" w:rsidRDefault="00F7109D" w14:paraId="310006AA" w14:textId="77777777"/>
    <w:p w:rsidR="00F7109D" w:rsidP="0008663A" w:rsidRDefault="00F7109D" w14:paraId="7E73E544" w14:textId="77777777"/>
    <w:p w:rsidR="002420BE" w:rsidP="0008663A" w:rsidRDefault="002420BE" w14:paraId="0572AC3B" w14:textId="77777777"/>
    <w:p w:rsidR="002420BE" w:rsidP="002420BE" w:rsidRDefault="002420BE" w14:paraId="682DAE32" w14:textId="6835C106">
      <w:pPr>
        <w:pStyle w:val="Ttulo2"/>
      </w:pPr>
      <w:r>
        <w:t>UC0</w:t>
      </w:r>
      <w:r>
        <w:t>04</w:t>
      </w:r>
      <w:r>
        <w:t xml:space="preserve">: </w:t>
      </w:r>
      <w:r w:rsidR="00B35650">
        <w:t>Manter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2420BE" w:rsidTr="002B2553" w14:paraId="740E74D9" w14:textId="77777777">
        <w:tc>
          <w:tcPr>
            <w:tcW w:w="1526" w:type="dxa"/>
            <w:shd w:val="clear" w:color="auto" w:fill="F2F2F2" w:themeFill="background1" w:themeFillShade="F2"/>
          </w:tcPr>
          <w:p w:rsidRPr="00BF3155" w:rsidR="002420BE" w:rsidP="002B2553" w:rsidRDefault="002420BE" w14:paraId="3B809619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Pr="00BF3155" w:rsidR="002420BE" w:rsidP="002B2553" w:rsidRDefault="002420BE" w14:paraId="4F0B0011" w14:textId="77777777">
            <w:pPr>
              <w:suppressAutoHyphens w:val="0"/>
              <w:jc w:val="left"/>
            </w:pPr>
            <w:r>
              <w:t>Este caso de uso permite que as empresas que ainda não participam do sistema, possam realizar seu cadastro e participar.</w:t>
            </w:r>
          </w:p>
        </w:tc>
      </w:tr>
    </w:tbl>
    <w:p w:rsidRPr="002D236C" w:rsidR="002420BE" w:rsidP="002420BE" w:rsidRDefault="002420BE" w14:paraId="69A59F84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2420BE" w:rsidTr="002B2553" w14:paraId="6E07C706" w14:textId="77777777">
        <w:tc>
          <w:tcPr>
            <w:tcW w:w="1526" w:type="dxa"/>
            <w:shd w:val="clear" w:color="auto" w:fill="F2F2F2" w:themeFill="background1" w:themeFillShade="F2"/>
          </w:tcPr>
          <w:p w:rsidRPr="00BF3155" w:rsidR="002420BE" w:rsidP="002B2553" w:rsidRDefault="002420BE" w14:paraId="11E5805E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Pr="00BF3155" w:rsidR="002420BE" w:rsidP="002B2553" w:rsidRDefault="002420BE" w14:paraId="2C7A61D4" w14:textId="77777777">
            <w:pPr>
              <w:suppressAutoHyphens w:val="0"/>
              <w:jc w:val="left"/>
            </w:pPr>
            <w:r>
              <w:t>Operador</w:t>
            </w:r>
          </w:p>
        </w:tc>
      </w:tr>
      <w:tr w:rsidRPr="00BF3155" w:rsidR="002420BE" w:rsidTr="002B2553" w14:paraId="04B98683" w14:textId="77777777">
        <w:tc>
          <w:tcPr>
            <w:tcW w:w="1526" w:type="dxa"/>
            <w:shd w:val="clear" w:color="auto" w:fill="F2F2F2" w:themeFill="background1" w:themeFillShade="F2"/>
          </w:tcPr>
          <w:p w:rsidR="002420BE" w:rsidP="002B2553" w:rsidRDefault="002420BE" w14:paraId="3B6B162F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Pr="002F3A6A" w:rsidR="002420BE" w:rsidP="002B2553" w:rsidRDefault="002420BE" w14:paraId="163EDD39" w14:textId="77777777">
            <w:pPr>
              <w:suppressAutoHyphens w:val="0"/>
              <w:jc w:val="left"/>
            </w:pPr>
            <w:r>
              <w:t>Ser prestadora de serviços de mototáxi na cidade de Uberlândia - MG.</w:t>
            </w:r>
          </w:p>
        </w:tc>
      </w:tr>
      <w:tr w:rsidRPr="00BF3155" w:rsidR="002420BE" w:rsidTr="002B2553" w14:paraId="6177C5B1" w14:textId="77777777">
        <w:tc>
          <w:tcPr>
            <w:tcW w:w="1526" w:type="dxa"/>
            <w:shd w:val="clear" w:color="auto" w:fill="F2F2F2" w:themeFill="background1" w:themeFillShade="F2"/>
          </w:tcPr>
          <w:p w:rsidR="002420BE" w:rsidP="002B2553" w:rsidRDefault="002420BE" w14:paraId="5C6A08E9" w14:textId="77777777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Pr="00BF3155" w:rsidR="002420BE" w:rsidP="002B2553" w:rsidRDefault="002420BE" w14:paraId="6AE4AAC2" w14:textId="77777777">
            <w:pPr>
              <w:suppressAutoHyphens w:val="0"/>
              <w:jc w:val="left"/>
            </w:pPr>
            <w:r>
              <w:t>Não há</w:t>
            </w:r>
          </w:p>
        </w:tc>
      </w:tr>
    </w:tbl>
    <w:p w:rsidR="002420BE" w:rsidP="002420BE" w:rsidRDefault="002420BE" w14:paraId="4AE802D3" w14:textId="77777777"/>
    <w:p w:rsidR="002420BE" w:rsidP="4C065D8A" w:rsidRDefault="002420BE" w14:paraId="1B4604AA" w14:textId="4D804E1E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74"/>
      </w:tblGrid>
      <w:tr w:rsidR="4C065D8A" w:rsidTr="4C065D8A" w14:paraId="545EC262">
        <w:tc>
          <w:tcPr>
            <w:tcW w:w="6974" w:type="dxa"/>
            <w:tcMar/>
          </w:tcPr>
          <w:p w:rsidR="4C065D8A" w:rsidP="4C065D8A" w:rsidRDefault="4C065D8A" w14:noSpellErr="1" w14:paraId="1BCE053E" w14:textId="36951AEF">
            <w:pPr>
              <w:jc w:val="left"/>
            </w:pPr>
          </w:p>
        </w:tc>
      </w:tr>
    </w:tbl>
    <w:p w:rsidR="4C065D8A" w:rsidRDefault="4C065D8A" w14:paraId="3148755B"/>
    <w:p w:rsidR="4C065D8A" w:rsidP="4C065D8A" w:rsidRDefault="4C065D8A" w14:paraId="5F23321A" w14:textId="0AD1C918">
      <w:pPr>
        <w:pStyle w:val="Normal"/>
      </w:pPr>
    </w:p>
    <w:p w:rsidR="0008663A" w:rsidP="0008663A" w:rsidRDefault="0008663A" w14:paraId="2CCDB68F" w14:textId="77777777"/>
    <w:p w:rsidR="0008663A" w:rsidP="0008663A" w:rsidRDefault="0008663A" w14:paraId="309C0320" w14:textId="77777777"/>
    <w:p w:rsidR="0008663A" w:rsidP="0008663A" w:rsidRDefault="0008663A" w14:paraId="67C3A65C" w14:textId="77777777"/>
    <w:p w:rsidR="007E12AE" w:rsidP="0013771F" w:rsidRDefault="007E12AE" w14:paraId="57D2159A" w14:textId="77777777"/>
    <w:p w:rsidR="00A401F2" w:rsidP="0013771F" w:rsidRDefault="00A401F2" w14:paraId="31938A4A" w14:textId="77777777"/>
    <w:sectPr w:rsidR="00A401F2" w:rsidSect="00C8782B">
      <w:headerReference w:type="default" r:id="rId8"/>
      <w:footerReference w:type="default" r:id="rId9"/>
      <w:footnotePr>
        <w:pos w:val="beneathText"/>
      </w:footnotePr>
      <w:type w:val="continuous"/>
      <w:pgSz w:w="11905" w:h="16837" w:orient="portrait"/>
      <w:pgMar w:top="1418" w:right="1132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779" w:rsidRDefault="001A3779" w14:paraId="0B007E85" w14:textId="77777777">
      <w:r>
        <w:separator/>
      </w:r>
    </w:p>
  </w:endnote>
  <w:endnote w:type="continuationSeparator" w:id="0">
    <w:p w:rsidR="001A3779" w:rsidRDefault="001A3779" w14:paraId="530689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B8" w:rsidRDefault="005849B8" w14:paraId="4E41BAAC" w14:textId="77777777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w:rsidRPr="00DB69BA" w:rsidR="005849B8" w:rsidP="00D20D94" w:rsidRDefault="005849B8" w14:paraId="67C10312" w14:textId="77777777">
    <w:pPr>
      <w:pStyle w:val="Rodap"/>
      <w:pBdr>
        <w:top w:val="single" w:color="auto" w:sz="4" w:space="1"/>
      </w:pBdr>
      <w:jc w:val="right"/>
      <w:rPr>
        <w:sz w:val="2"/>
      </w:rPr>
    </w:pPr>
  </w:p>
  <w:p w:rsidR="005849B8" w:rsidP="00D20D94" w:rsidRDefault="00A76AC7" w14:paraId="729FC578" w14:textId="155793FF">
    <w:pPr>
      <w:pStyle w:val="Rodap"/>
      <w:pBdr>
        <w:top w:val="single" w:color="auto" w:sz="4" w:space="1"/>
      </w:pBdr>
      <w:jc w:val="right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C87A0B3" wp14:editId="41EBFD0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244475" cy="1365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365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8" w:rsidRDefault="00A12684" w14:paraId="5A2CCA9E" w14:textId="77777777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5849B8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D77E0">
                            <w:rPr>
                              <w:rStyle w:val="Nmerodepgina"/>
                              <w:noProof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C87A0B3">
              <v:stroke joinstyle="miter"/>
              <v:path gradientshapeok="t" o:connecttype="rect"/>
            </v:shapetype>
            <v:shape id="Text Box 2" style="position:absolute;left:0;text-align:left;margin-left:0;margin-top:.05pt;width:19.25pt;height:10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">
              <v:fill opacity="0"/>
              <v:textbox inset="0,0,0,0">
                <w:txbxContent>
                  <w:p w:rsidR="005849B8" w:rsidRDefault="00A12684" w14:paraId="5A2CCA9E" w14:textId="77777777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5849B8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D77E0">
                      <w:rPr>
                        <w:rStyle w:val="Nmerodepgina"/>
                        <w:noProof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779" w:rsidRDefault="001A3779" w14:paraId="67E088E5" w14:textId="77777777">
      <w:r>
        <w:separator/>
      </w:r>
    </w:p>
  </w:footnote>
  <w:footnote w:type="continuationSeparator" w:id="0">
    <w:p w:rsidR="001A3779" w:rsidRDefault="001A3779" w14:paraId="4CCBABF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47B97" w:rsidR="005849B8" w:rsidP="00D20D94" w:rsidRDefault="00C47B97" w14:paraId="7205095D" w14:textId="77777777">
    <w:pPr>
      <w:pStyle w:val="Cabealho"/>
      <w:pBdr>
        <w:bottom w:val="single" w:color="auto" w:sz="4" w:space="1"/>
      </w:pBdr>
      <w:rPr>
        <w:rFonts w:ascii="Arial" w:hAnsi="Arial" w:cs="Arial"/>
      </w:rPr>
    </w:pPr>
    <w:r w:rsidRPr="00C47B97">
      <w:rPr>
        <w:rFonts w:ascii="Arial" w:hAnsi="Arial" w:cs="Arial"/>
      </w:rPr>
      <w:t>Projeto Integrador</w:t>
    </w:r>
    <w:r w:rsidRPr="00C47B97" w:rsidR="005849B8">
      <w:rPr>
        <w:rFonts w:ascii="Arial" w:hAnsi="Arial" w:cs="Arial"/>
      </w:rPr>
      <w:t xml:space="preserve">  </w:t>
    </w:r>
    <w:r w:rsidRPr="00C47B97" w:rsidR="005849B8">
      <w:rPr>
        <w:rFonts w:ascii="Arial" w:hAnsi="Arial" w:cs="Arial"/>
      </w:rPr>
      <w:tab/>
    </w:r>
    <w:r w:rsidRPr="00C47B97" w:rsidR="005849B8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7D4C616"/>
    <w:lvl w:ilvl="0">
      <w:start w:val="1"/>
      <w:numFmt w:val="none"/>
      <w:pStyle w:val="Ttulo1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B106C1CC"/>
    <w:lvl w:ilvl="0">
      <w:start w:val="1"/>
      <w:numFmt w:val="none"/>
      <w:suff w:val="nothing"/>
      <w:lvlText w:val=""/>
      <w:lvlJc w:val="center"/>
      <w:pPr>
        <w:ind w:left="284" w:firstLine="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3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0000000A"/>
    <w:multiLevelType w:val="singleLevel"/>
    <w:tmpl w:val="0000000A"/>
    <w:lvl w:ilvl="0"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27F73B5"/>
    <w:multiLevelType w:val="hybridMultilevel"/>
    <w:tmpl w:val="755CDB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48E5A1A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CAA7587"/>
    <w:multiLevelType w:val="hybridMultilevel"/>
    <w:tmpl w:val="10666D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6A16525"/>
    <w:multiLevelType w:val="hybridMultilevel"/>
    <w:tmpl w:val="1C86AF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2E6755"/>
    <w:multiLevelType w:val="hybridMultilevel"/>
    <w:tmpl w:val="D2CA41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F40318"/>
    <w:multiLevelType w:val="hybridMultilevel"/>
    <w:tmpl w:val="C9C897F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2AE136FE"/>
    <w:multiLevelType w:val="hybridMultilevel"/>
    <w:tmpl w:val="CE7261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BAB78C8"/>
    <w:multiLevelType w:val="hybridMultilevel"/>
    <w:tmpl w:val="AA867D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DAA02F2"/>
    <w:multiLevelType w:val="hybridMultilevel"/>
    <w:tmpl w:val="6486D77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86E0B84"/>
    <w:multiLevelType w:val="hybridMultilevel"/>
    <w:tmpl w:val="B156CD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EE34F6"/>
    <w:multiLevelType w:val="hybridMultilevel"/>
    <w:tmpl w:val="EAD0F2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287D05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4CC7FF8"/>
    <w:multiLevelType w:val="hybridMultilevel"/>
    <w:tmpl w:val="42BECE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BFA7D69"/>
    <w:multiLevelType w:val="hybridMultilevel"/>
    <w:tmpl w:val="EA741AF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760114"/>
    <w:multiLevelType w:val="hybridMultilevel"/>
    <w:tmpl w:val="3574FB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7E24CA6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9E1677F"/>
    <w:multiLevelType w:val="hybridMultilevel"/>
    <w:tmpl w:val="12FCA9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FD75B0"/>
    <w:multiLevelType w:val="hybridMultilevel"/>
    <w:tmpl w:val="4D10F7F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66330037"/>
    <w:multiLevelType w:val="hybridMultilevel"/>
    <w:tmpl w:val="C84C7DF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58B22A0"/>
    <w:multiLevelType w:val="hybridMultilevel"/>
    <w:tmpl w:val="0226CB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AB24947"/>
    <w:multiLevelType w:val="hybridMultilevel"/>
    <w:tmpl w:val="DCF2B0E6"/>
    <w:lvl w:ilvl="0" w:tplc="1B9445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8F82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F062F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DAA3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569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E66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4C3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6A4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3885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B2B6799"/>
    <w:multiLevelType w:val="hybridMultilevel"/>
    <w:tmpl w:val="3CE219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7"/>
  </w:num>
  <w:num w:numId="13">
    <w:abstractNumId w:val="20"/>
  </w:num>
  <w:num w:numId="14">
    <w:abstractNumId w:val="18"/>
  </w:num>
  <w:num w:numId="15">
    <w:abstractNumId w:val="25"/>
  </w:num>
  <w:num w:numId="16">
    <w:abstractNumId w:val="22"/>
  </w:num>
  <w:num w:numId="17">
    <w:abstractNumId w:val="12"/>
  </w:num>
  <w:num w:numId="18">
    <w:abstractNumId w:val="26"/>
  </w:num>
  <w:num w:numId="19">
    <w:abstractNumId w:val="15"/>
  </w:num>
  <w:num w:numId="20">
    <w:abstractNumId w:val="32"/>
  </w:num>
  <w:num w:numId="21">
    <w:abstractNumId w:val="30"/>
  </w:num>
  <w:num w:numId="22">
    <w:abstractNumId w:val="13"/>
  </w:num>
  <w:num w:numId="23">
    <w:abstractNumId w:val="29"/>
  </w:num>
  <w:num w:numId="24">
    <w:abstractNumId w:val="28"/>
  </w:num>
  <w:num w:numId="25">
    <w:abstractNumId w:val="19"/>
  </w:num>
  <w:num w:numId="26">
    <w:abstractNumId w:val="24"/>
  </w:num>
  <w:num w:numId="27">
    <w:abstractNumId w:val="17"/>
  </w:num>
  <w:num w:numId="28">
    <w:abstractNumId w:val="11"/>
  </w:num>
  <w:num w:numId="29">
    <w:abstractNumId w:val="14"/>
  </w:num>
  <w:num w:numId="30">
    <w:abstractNumId w:val="31"/>
  </w:num>
  <w:num w:numId="31">
    <w:abstractNumId w:val="16"/>
  </w:num>
  <w:num w:numId="32">
    <w:abstractNumId w:val="2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8E"/>
    <w:rsid w:val="000234DF"/>
    <w:rsid w:val="00032A03"/>
    <w:rsid w:val="00036F8E"/>
    <w:rsid w:val="0003776D"/>
    <w:rsid w:val="00041039"/>
    <w:rsid w:val="00046056"/>
    <w:rsid w:val="0005191C"/>
    <w:rsid w:val="00061B51"/>
    <w:rsid w:val="00074307"/>
    <w:rsid w:val="00080CD9"/>
    <w:rsid w:val="00080E37"/>
    <w:rsid w:val="00081DE0"/>
    <w:rsid w:val="0008559C"/>
    <w:rsid w:val="0008571E"/>
    <w:rsid w:val="0008663A"/>
    <w:rsid w:val="0008732C"/>
    <w:rsid w:val="00094124"/>
    <w:rsid w:val="00096322"/>
    <w:rsid w:val="000A74A8"/>
    <w:rsid w:val="000B00BF"/>
    <w:rsid w:val="000E1A92"/>
    <w:rsid w:val="000E4F81"/>
    <w:rsid w:val="000F2B01"/>
    <w:rsid w:val="000F3931"/>
    <w:rsid w:val="000F6AB7"/>
    <w:rsid w:val="000F6F23"/>
    <w:rsid w:val="00100397"/>
    <w:rsid w:val="00111298"/>
    <w:rsid w:val="0011304E"/>
    <w:rsid w:val="00120C75"/>
    <w:rsid w:val="00120D0D"/>
    <w:rsid w:val="00125BDE"/>
    <w:rsid w:val="0013771F"/>
    <w:rsid w:val="00140924"/>
    <w:rsid w:val="00141C1A"/>
    <w:rsid w:val="00142215"/>
    <w:rsid w:val="001451F1"/>
    <w:rsid w:val="00145371"/>
    <w:rsid w:val="00146AA5"/>
    <w:rsid w:val="00151A9C"/>
    <w:rsid w:val="001708AC"/>
    <w:rsid w:val="001740DF"/>
    <w:rsid w:val="00176C65"/>
    <w:rsid w:val="0017705D"/>
    <w:rsid w:val="00177778"/>
    <w:rsid w:val="00185C99"/>
    <w:rsid w:val="00196816"/>
    <w:rsid w:val="001A0BBF"/>
    <w:rsid w:val="001A3779"/>
    <w:rsid w:val="001A60ED"/>
    <w:rsid w:val="001B3505"/>
    <w:rsid w:val="001B6A48"/>
    <w:rsid w:val="001D0A3A"/>
    <w:rsid w:val="001D77E0"/>
    <w:rsid w:val="001E1FFD"/>
    <w:rsid w:val="001E5563"/>
    <w:rsid w:val="001E73D3"/>
    <w:rsid w:val="00204128"/>
    <w:rsid w:val="00206812"/>
    <w:rsid w:val="00210821"/>
    <w:rsid w:val="00211C65"/>
    <w:rsid w:val="00214142"/>
    <w:rsid w:val="002216D3"/>
    <w:rsid w:val="002420BE"/>
    <w:rsid w:val="00250C67"/>
    <w:rsid w:val="00256AAB"/>
    <w:rsid w:val="00262A6C"/>
    <w:rsid w:val="00263CFE"/>
    <w:rsid w:val="00264F85"/>
    <w:rsid w:val="0026794C"/>
    <w:rsid w:val="00267EFA"/>
    <w:rsid w:val="002819D6"/>
    <w:rsid w:val="00285A5B"/>
    <w:rsid w:val="0029412C"/>
    <w:rsid w:val="002B56C3"/>
    <w:rsid w:val="002C406A"/>
    <w:rsid w:val="002C4C98"/>
    <w:rsid w:val="002C7225"/>
    <w:rsid w:val="002D1030"/>
    <w:rsid w:val="002D1EF5"/>
    <w:rsid w:val="002D236C"/>
    <w:rsid w:val="002E31D0"/>
    <w:rsid w:val="002E3D46"/>
    <w:rsid w:val="002F0D1B"/>
    <w:rsid w:val="002F3A6A"/>
    <w:rsid w:val="00302B37"/>
    <w:rsid w:val="00302B5D"/>
    <w:rsid w:val="00325F16"/>
    <w:rsid w:val="00327613"/>
    <w:rsid w:val="00336CD0"/>
    <w:rsid w:val="00336E45"/>
    <w:rsid w:val="00337495"/>
    <w:rsid w:val="00353B77"/>
    <w:rsid w:val="00362B3E"/>
    <w:rsid w:val="00372EEA"/>
    <w:rsid w:val="003778D5"/>
    <w:rsid w:val="003872D8"/>
    <w:rsid w:val="00396094"/>
    <w:rsid w:val="003963D1"/>
    <w:rsid w:val="00396681"/>
    <w:rsid w:val="003A142F"/>
    <w:rsid w:val="003A16BB"/>
    <w:rsid w:val="003A6617"/>
    <w:rsid w:val="003A76AC"/>
    <w:rsid w:val="003B030E"/>
    <w:rsid w:val="003B0B3A"/>
    <w:rsid w:val="003B618A"/>
    <w:rsid w:val="003B6430"/>
    <w:rsid w:val="003C6054"/>
    <w:rsid w:val="003D1358"/>
    <w:rsid w:val="003D3E49"/>
    <w:rsid w:val="003D7137"/>
    <w:rsid w:val="003E119F"/>
    <w:rsid w:val="003E381E"/>
    <w:rsid w:val="003F1F92"/>
    <w:rsid w:val="003F2C10"/>
    <w:rsid w:val="003F2E02"/>
    <w:rsid w:val="003F3EEA"/>
    <w:rsid w:val="003F4474"/>
    <w:rsid w:val="004049F7"/>
    <w:rsid w:val="0040534C"/>
    <w:rsid w:val="00407609"/>
    <w:rsid w:val="0041721B"/>
    <w:rsid w:val="00421B57"/>
    <w:rsid w:val="004221B4"/>
    <w:rsid w:val="004327BD"/>
    <w:rsid w:val="00435101"/>
    <w:rsid w:val="004415F7"/>
    <w:rsid w:val="00445F2E"/>
    <w:rsid w:val="00450CE8"/>
    <w:rsid w:val="0045109D"/>
    <w:rsid w:val="00452AF3"/>
    <w:rsid w:val="004533E7"/>
    <w:rsid w:val="00460812"/>
    <w:rsid w:val="00461695"/>
    <w:rsid w:val="00462392"/>
    <w:rsid w:val="00471E13"/>
    <w:rsid w:val="004723A5"/>
    <w:rsid w:val="0048014E"/>
    <w:rsid w:val="004808DA"/>
    <w:rsid w:val="004809B9"/>
    <w:rsid w:val="0048491E"/>
    <w:rsid w:val="00497E6D"/>
    <w:rsid w:val="004A1198"/>
    <w:rsid w:val="004A16A6"/>
    <w:rsid w:val="004A2683"/>
    <w:rsid w:val="004A3541"/>
    <w:rsid w:val="004B02C8"/>
    <w:rsid w:val="004B3064"/>
    <w:rsid w:val="004C1230"/>
    <w:rsid w:val="004C545C"/>
    <w:rsid w:val="004C77A9"/>
    <w:rsid w:val="004C79AB"/>
    <w:rsid w:val="004D5D7E"/>
    <w:rsid w:val="004F0F70"/>
    <w:rsid w:val="004F39BD"/>
    <w:rsid w:val="004F4E44"/>
    <w:rsid w:val="004F6C01"/>
    <w:rsid w:val="00500811"/>
    <w:rsid w:val="00504205"/>
    <w:rsid w:val="00512124"/>
    <w:rsid w:val="00513E39"/>
    <w:rsid w:val="00515407"/>
    <w:rsid w:val="0052776D"/>
    <w:rsid w:val="005361ED"/>
    <w:rsid w:val="00541050"/>
    <w:rsid w:val="0054278D"/>
    <w:rsid w:val="0055495E"/>
    <w:rsid w:val="00554963"/>
    <w:rsid w:val="00566679"/>
    <w:rsid w:val="005746EA"/>
    <w:rsid w:val="00580C8A"/>
    <w:rsid w:val="005849B8"/>
    <w:rsid w:val="00590C03"/>
    <w:rsid w:val="00590D91"/>
    <w:rsid w:val="0059282B"/>
    <w:rsid w:val="00594BF1"/>
    <w:rsid w:val="00596FFD"/>
    <w:rsid w:val="005974FF"/>
    <w:rsid w:val="005A0CA7"/>
    <w:rsid w:val="005A294E"/>
    <w:rsid w:val="005C1AA9"/>
    <w:rsid w:val="005E26E1"/>
    <w:rsid w:val="005E70B7"/>
    <w:rsid w:val="005E71F7"/>
    <w:rsid w:val="005F0766"/>
    <w:rsid w:val="005F0A84"/>
    <w:rsid w:val="005F2533"/>
    <w:rsid w:val="00600609"/>
    <w:rsid w:val="006214C5"/>
    <w:rsid w:val="00630970"/>
    <w:rsid w:val="0063490D"/>
    <w:rsid w:val="00635007"/>
    <w:rsid w:val="0063585C"/>
    <w:rsid w:val="00640B75"/>
    <w:rsid w:val="00641109"/>
    <w:rsid w:val="0064177F"/>
    <w:rsid w:val="00642C5E"/>
    <w:rsid w:val="0065097E"/>
    <w:rsid w:val="006529AF"/>
    <w:rsid w:val="0065782B"/>
    <w:rsid w:val="00664A1F"/>
    <w:rsid w:val="00683DC3"/>
    <w:rsid w:val="00684776"/>
    <w:rsid w:val="006918E6"/>
    <w:rsid w:val="00691AB8"/>
    <w:rsid w:val="0069638A"/>
    <w:rsid w:val="006B18C5"/>
    <w:rsid w:val="006B7C64"/>
    <w:rsid w:val="006C01E4"/>
    <w:rsid w:val="006C7758"/>
    <w:rsid w:val="006D3ECA"/>
    <w:rsid w:val="006E0A13"/>
    <w:rsid w:val="006F6EF0"/>
    <w:rsid w:val="00704B8A"/>
    <w:rsid w:val="00706C89"/>
    <w:rsid w:val="00706E78"/>
    <w:rsid w:val="00707354"/>
    <w:rsid w:val="00722368"/>
    <w:rsid w:val="00741DB2"/>
    <w:rsid w:val="00742469"/>
    <w:rsid w:val="00751569"/>
    <w:rsid w:val="00755BBF"/>
    <w:rsid w:val="00770E29"/>
    <w:rsid w:val="00784129"/>
    <w:rsid w:val="00795082"/>
    <w:rsid w:val="007B5DAC"/>
    <w:rsid w:val="007C32FF"/>
    <w:rsid w:val="007C365A"/>
    <w:rsid w:val="007C6D26"/>
    <w:rsid w:val="007D127E"/>
    <w:rsid w:val="007E12AE"/>
    <w:rsid w:val="007E2A1F"/>
    <w:rsid w:val="007E56C6"/>
    <w:rsid w:val="007E62C2"/>
    <w:rsid w:val="007F64BF"/>
    <w:rsid w:val="00800E14"/>
    <w:rsid w:val="00810DA1"/>
    <w:rsid w:val="00811EB0"/>
    <w:rsid w:val="008126C0"/>
    <w:rsid w:val="008148DB"/>
    <w:rsid w:val="008154F5"/>
    <w:rsid w:val="0081697A"/>
    <w:rsid w:val="00817248"/>
    <w:rsid w:val="008173AF"/>
    <w:rsid w:val="00826ABA"/>
    <w:rsid w:val="00830AA0"/>
    <w:rsid w:val="00835D3B"/>
    <w:rsid w:val="008361E5"/>
    <w:rsid w:val="00851D67"/>
    <w:rsid w:val="00855B8A"/>
    <w:rsid w:val="0086698B"/>
    <w:rsid w:val="00871CAD"/>
    <w:rsid w:val="008727FF"/>
    <w:rsid w:val="008758F9"/>
    <w:rsid w:val="00875A1D"/>
    <w:rsid w:val="00894592"/>
    <w:rsid w:val="008975EA"/>
    <w:rsid w:val="008A3741"/>
    <w:rsid w:val="008A5131"/>
    <w:rsid w:val="008B0A2A"/>
    <w:rsid w:val="008B4185"/>
    <w:rsid w:val="008B46C7"/>
    <w:rsid w:val="008B4AF8"/>
    <w:rsid w:val="008B5CA0"/>
    <w:rsid w:val="008C7166"/>
    <w:rsid w:val="008D42A7"/>
    <w:rsid w:val="008F5D63"/>
    <w:rsid w:val="008F7D42"/>
    <w:rsid w:val="00917296"/>
    <w:rsid w:val="00917F1D"/>
    <w:rsid w:val="00920FA8"/>
    <w:rsid w:val="00922395"/>
    <w:rsid w:val="009273DC"/>
    <w:rsid w:val="00927539"/>
    <w:rsid w:val="0094375B"/>
    <w:rsid w:val="00953E1D"/>
    <w:rsid w:val="009565A4"/>
    <w:rsid w:val="00963402"/>
    <w:rsid w:val="00972505"/>
    <w:rsid w:val="00990E9B"/>
    <w:rsid w:val="00992B1F"/>
    <w:rsid w:val="00997D91"/>
    <w:rsid w:val="009A332C"/>
    <w:rsid w:val="009C25B2"/>
    <w:rsid w:val="009C2E7D"/>
    <w:rsid w:val="009C3B17"/>
    <w:rsid w:val="009C4DFF"/>
    <w:rsid w:val="009C6FA8"/>
    <w:rsid w:val="009D42BE"/>
    <w:rsid w:val="009D7849"/>
    <w:rsid w:val="009E02E4"/>
    <w:rsid w:val="009E0CBF"/>
    <w:rsid w:val="009E38FD"/>
    <w:rsid w:val="009E741D"/>
    <w:rsid w:val="009E7F06"/>
    <w:rsid w:val="009F190B"/>
    <w:rsid w:val="009F2E3D"/>
    <w:rsid w:val="009F4B94"/>
    <w:rsid w:val="009F6B48"/>
    <w:rsid w:val="009F7D60"/>
    <w:rsid w:val="00A00A30"/>
    <w:rsid w:val="00A01B8E"/>
    <w:rsid w:val="00A12684"/>
    <w:rsid w:val="00A223F5"/>
    <w:rsid w:val="00A258BE"/>
    <w:rsid w:val="00A35538"/>
    <w:rsid w:val="00A401F2"/>
    <w:rsid w:val="00A45857"/>
    <w:rsid w:val="00A46A80"/>
    <w:rsid w:val="00A724D2"/>
    <w:rsid w:val="00A7353D"/>
    <w:rsid w:val="00A76AC7"/>
    <w:rsid w:val="00A805B6"/>
    <w:rsid w:val="00A9316D"/>
    <w:rsid w:val="00A937A5"/>
    <w:rsid w:val="00A97F14"/>
    <w:rsid w:val="00AA6F4F"/>
    <w:rsid w:val="00AA731D"/>
    <w:rsid w:val="00AB1075"/>
    <w:rsid w:val="00AB3FC3"/>
    <w:rsid w:val="00AC44CC"/>
    <w:rsid w:val="00AC506A"/>
    <w:rsid w:val="00AD02F8"/>
    <w:rsid w:val="00AD09C3"/>
    <w:rsid w:val="00AD2CEE"/>
    <w:rsid w:val="00AD5FA9"/>
    <w:rsid w:val="00AE0E7E"/>
    <w:rsid w:val="00AE1C52"/>
    <w:rsid w:val="00AE204C"/>
    <w:rsid w:val="00AF0E18"/>
    <w:rsid w:val="00AF15A1"/>
    <w:rsid w:val="00AF32EA"/>
    <w:rsid w:val="00AF4E7A"/>
    <w:rsid w:val="00AF677C"/>
    <w:rsid w:val="00AF7431"/>
    <w:rsid w:val="00B011E3"/>
    <w:rsid w:val="00B03971"/>
    <w:rsid w:val="00B03BD3"/>
    <w:rsid w:val="00B10FFD"/>
    <w:rsid w:val="00B11A4A"/>
    <w:rsid w:val="00B27BE1"/>
    <w:rsid w:val="00B31B44"/>
    <w:rsid w:val="00B33614"/>
    <w:rsid w:val="00B35650"/>
    <w:rsid w:val="00B35D4F"/>
    <w:rsid w:val="00B3681D"/>
    <w:rsid w:val="00B4011B"/>
    <w:rsid w:val="00B41E39"/>
    <w:rsid w:val="00B43A88"/>
    <w:rsid w:val="00B46C94"/>
    <w:rsid w:val="00B5228F"/>
    <w:rsid w:val="00B61B4A"/>
    <w:rsid w:val="00B6250D"/>
    <w:rsid w:val="00B63B03"/>
    <w:rsid w:val="00B65520"/>
    <w:rsid w:val="00B7068A"/>
    <w:rsid w:val="00B72428"/>
    <w:rsid w:val="00B73EBB"/>
    <w:rsid w:val="00B7437A"/>
    <w:rsid w:val="00B74A38"/>
    <w:rsid w:val="00B75EBE"/>
    <w:rsid w:val="00B82B5F"/>
    <w:rsid w:val="00B82BB4"/>
    <w:rsid w:val="00B84697"/>
    <w:rsid w:val="00B84E07"/>
    <w:rsid w:val="00B93952"/>
    <w:rsid w:val="00B9478B"/>
    <w:rsid w:val="00B94F99"/>
    <w:rsid w:val="00BA4115"/>
    <w:rsid w:val="00BB01CF"/>
    <w:rsid w:val="00BB17A7"/>
    <w:rsid w:val="00BC4ED4"/>
    <w:rsid w:val="00BC4F3A"/>
    <w:rsid w:val="00BD1E95"/>
    <w:rsid w:val="00BE33E6"/>
    <w:rsid w:val="00BF1C39"/>
    <w:rsid w:val="00BF3155"/>
    <w:rsid w:val="00BF6CCB"/>
    <w:rsid w:val="00C11B19"/>
    <w:rsid w:val="00C147FA"/>
    <w:rsid w:val="00C1600C"/>
    <w:rsid w:val="00C22B9A"/>
    <w:rsid w:val="00C23CFB"/>
    <w:rsid w:val="00C247A4"/>
    <w:rsid w:val="00C30088"/>
    <w:rsid w:val="00C3147F"/>
    <w:rsid w:val="00C3316C"/>
    <w:rsid w:val="00C33D93"/>
    <w:rsid w:val="00C41869"/>
    <w:rsid w:val="00C42691"/>
    <w:rsid w:val="00C43B0B"/>
    <w:rsid w:val="00C47B97"/>
    <w:rsid w:val="00C5036D"/>
    <w:rsid w:val="00C5157A"/>
    <w:rsid w:val="00C55276"/>
    <w:rsid w:val="00C600FD"/>
    <w:rsid w:val="00C66C12"/>
    <w:rsid w:val="00C7217B"/>
    <w:rsid w:val="00C7793C"/>
    <w:rsid w:val="00C8005F"/>
    <w:rsid w:val="00C83B2A"/>
    <w:rsid w:val="00C8782B"/>
    <w:rsid w:val="00C92351"/>
    <w:rsid w:val="00C92609"/>
    <w:rsid w:val="00C94EF9"/>
    <w:rsid w:val="00C95660"/>
    <w:rsid w:val="00CA1D8F"/>
    <w:rsid w:val="00CA49A2"/>
    <w:rsid w:val="00CB2D4A"/>
    <w:rsid w:val="00CB2ECD"/>
    <w:rsid w:val="00CC1318"/>
    <w:rsid w:val="00CD2ADB"/>
    <w:rsid w:val="00CD363B"/>
    <w:rsid w:val="00CD4351"/>
    <w:rsid w:val="00CD4545"/>
    <w:rsid w:val="00CF2C5F"/>
    <w:rsid w:val="00CF3257"/>
    <w:rsid w:val="00CF6D2F"/>
    <w:rsid w:val="00D00613"/>
    <w:rsid w:val="00D01476"/>
    <w:rsid w:val="00D04B92"/>
    <w:rsid w:val="00D177A6"/>
    <w:rsid w:val="00D20D94"/>
    <w:rsid w:val="00D250A4"/>
    <w:rsid w:val="00D25DFD"/>
    <w:rsid w:val="00D27684"/>
    <w:rsid w:val="00D30416"/>
    <w:rsid w:val="00D34A83"/>
    <w:rsid w:val="00D43C01"/>
    <w:rsid w:val="00D459C6"/>
    <w:rsid w:val="00D50B2E"/>
    <w:rsid w:val="00D712BD"/>
    <w:rsid w:val="00D721A5"/>
    <w:rsid w:val="00D76A98"/>
    <w:rsid w:val="00D9158A"/>
    <w:rsid w:val="00DA4E12"/>
    <w:rsid w:val="00DA54F2"/>
    <w:rsid w:val="00DB3166"/>
    <w:rsid w:val="00DB56F9"/>
    <w:rsid w:val="00DB69BA"/>
    <w:rsid w:val="00DB77CC"/>
    <w:rsid w:val="00DC347A"/>
    <w:rsid w:val="00DC52B8"/>
    <w:rsid w:val="00DC646F"/>
    <w:rsid w:val="00DD3382"/>
    <w:rsid w:val="00DE0D90"/>
    <w:rsid w:val="00DE397D"/>
    <w:rsid w:val="00DE5047"/>
    <w:rsid w:val="00E00481"/>
    <w:rsid w:val="00E01016"/>
    <w:rsid w:val="00E0205D"/>
    <w:rsid w:val="00E0275B"/>
    <w:rsid w:val="00E028EA"/>
    <w:rsid w:val="00E04C3B"/>
    <w:rsid w:val="00E20212"/>
    <w:rsid w:val="00E23241"/>
    <w:rsid w:val="00E33035"/>
    <w:rsid w:val="00E42729"/>
    <w:rsid w:val="00E5430D"/>
    <w:rsid w:val="00E63002"/>
    <w:rsid w:val="00E64F5A"/>
    <w:rsid w:val="00E706D3"/>
    <w:rsid w:val="00E735ED"/>
    <w:rsid w:val="00E739A8"/>
    <w:rsid w:val="00E73C2C"/>
    <w:rsid w:val="00E80868"/>
    <w:rsid w:val="00E84C3F"/>
    <w:rsid w:val="00E901C0"/>
    <w:rsid w:val="00E919FD"/>
    <w:rsid w:val="00E93121"/>
    <w:rsid w:val="00E951E1"/>
    <w:rsid w:val="00EA1BF0"/>
    <w:rsid w:val="00EA5AEB"/>
    <w:rsid w:val="00EB3AC7"/>
    <w:rsid w:val="00EB3E7D"/>
    <w:rsid w:val="00EB658B"/>
    <w:rsid w:val="00EB68C2"/>
    <w:rsid w:val="00EC3C74"/>
    <w:rsid w:val="00EC60BC"/>
    <w:rsid w:val="00EE0761"/>
    <w:rsid w:val="00EE19F8"/>
    <w:rsid w:val="00EE38E6"/>
    <w:rsid w:val="00EF06D0"/>
    <w:rsid w:val="00EF22A4"/>
    <w:rsid w:val="00EF65B6"/>
    <w:rsid w:val="00F00848"/>
    <w:rsid w:val="00F0663C"/>
    <w:rsid w:val="00F13F53"/>
    <w:rsid w:val="00F24537"/>
    <w:rsid w:val="00F24853"/>
    <w:rsid w:val="00F2543B"/>
    <w:rsid w:val="00F339DA"/>
    <w:rsid w:val="00F36907"/>
    <w:rsid w:val="00F4085D"/>
    <w:rsid w:val="00F43C3B"/>
    <w:rsid w:val="00F460C6"/>
    <w:rsid w:val="00F54430"/>
    <w:rsid w:val="00F63D3A"/>
    <w:rsid w:val="00F70BB9"/>
    <w:rsid w:val="00F7109D"/>
    <w:rsid w:val="00F73989"/>
    <w:rsid w:val="00F75126"/>
    <w:rsid w:val="00F7769D"/>
    <w:rsid w:val="00F8040D"/>
    <w:rsid w:val="00F80AAB"/>
    <w:rsid w:val="00F81186"/>
    <w:rsid w:val="00F87934"/>
    <w:rsid w:val="00FA2A36"/>
    <w:rsid w:val="00FB067D"/>
    <w:rsid w:val="00FB569C"/>
    <w:rsid w:val="00FC0842"/>
    <w:rsid w:val="00FC3BD5"/>
    <w:rsid w:val="00FD2630"/>
    <w:rsid w:val="00FE0021"/>
    <w:rsid w:val="00FE0D93"/>
    <w:rsid w:val="00FE14E0"/>
    <w:rsid w:val="00FE47BA"/>
    <w:rsid w:val="00FE49ED"/>
    <w:rsid w:val="1A9413AA"/>
    <w:rsid w:val="20FA877C"/>
    <w:rsid w:val="4C065D8A"/>
    <w:rsid w:val="52676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BA505"/>
  <w15:docId w15:val="{C06085D4-B2A4-43DB-B6A6-9D40CBAE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73DC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qFormat/>
    <w:rsid w:val="009273DC"/>
    <w:pPr>
      <w:keepNext/>
      <w:keepLines/>
      <w:numPr>
        <w:numId w:val="1"/>
      </w:numPr>
      <w:spacing w:before="240" w:after="240"/>
      <w:ind w:left="0" w:firstLine="0"/>
      <w:jc w:val="left"/>
      <w:outlineLvl w:val="0"/>
    </w:pPr>
    <w:rPr>
      <w:rFonts w:ascii="Arial Black" w:hAnsi="Arial Black"/>
      <w:kern w:val="36"/>
      <w:sz w:val="36"/>
    </w:rPr>
  </w:style>
  <w:style w:type="paragraph" w:styleId="Ttulo2">
    <w:name w:val="heading 2"/>
    <w:basedOn w:val="Normal"/>
    <w:next w:val="Corpodetexto"/>
    <w:qFormat/>
    <w:rsid w:val="00A223F5"/>
    <w:pPr>
      <w:keepNext/>
      <w:spacing w:before="240" w:after="240"/>
      <w:outlineLvl w:val="1"/>
    </w:pPr>
    <w:rPr>
      <w:rFonts w:ascii="Arial" w:hAnsi="Arial"/>
      <w:b/>
      <w:color w:val="404040" w:themeColor="text1" w:themeTint="BF"/>
      <w:kern w:val="28"/>
      <w:sz w:val="28"/>
    </w:rPr>
  </w:style>
  <w:style w:type="paragraph" w:styleId="Ttulo3">
    <w:name w:val="heading 3"/>
    <w:basedOn w:val="Normal"/>
    <w:next w:val="Corpodetexto"/>
    <w:qFormat/>
    <w:rsid w:val="00800E14"/>
    <w:pPr>
      <w:keepNext/>
      <w:spacing w:before="160" w:after="160"/>
      <w:outlineLvl w:val="2"/>
    </w:pPr>
    <w:rPr>
      <w:rFonts w:ascii="Arial" w:hAnsi="Arial"/>
      <w:b/>
      <w:color w:val="595959"/>
      <w:kern w:val="24"/>
      <w:sz w:val="24"/>
    </w:rPr>
  </w:style>
  <w:style w:type="paragraph" w:styleId="Ttulo4">
    <w:name w:val="heading 4"/>
    <w:basedOn w:val="Normal"/>
    <w:next w:val="Corpodetexto"/>
    <w:qFormat/>
    <w:rsid w:val="00B63B0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i/>
      <w:kern w:val="24"/>
    </w:rPr>
  </w:style>
  <w:style w:type="paragraph" w:styleId="Ttulo5">
    <w:name w:val="heading 5"/>
    <w:basedOn w:val="Normal"/>
    <w:next w:val="Corpodetexto"/>
    <w:qFormat/>
    <w:rsid w:val="009C3B1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rsid w:val="009C3B1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rsid w:val="009C3B17"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rsid w:val="009C3B17"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rsid w:val="009C3B17"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0z0" w:customStyle="1">
    <w:name w:val="WW8Num10z0"/>
    <w:rsid w:val="009C3B17"/>
    <w:rPr>
      <w:rFonts w:ascii="Symbol" w:hAnsi="Symbol"/>
    </w:rPr>
  </w:style>
  <w:style w:type="character" w:styleId="WW8NumSt6z0" w:customStyle="1">
    <w:name w:val="WW8NumSt6z0"/>
    <w:rsid w:val="009C3B17"/>
    <w:rPr>
      <w:rFonts w:ascii="Symbol" w:hAnsi="Symbol"/>
    </w:rPr>
  </w:style>
  <w:style w:type="character" w:styleId="Fontepargpadro1" w:customStyle="1">
    <w:name w:val="Fonte parág. padrão1"/>
    <w:rsid w:val="009C3B17"/>
  </w:style>
  <w:style w:type="character" w:styleId="Refdecomentrio1" w:customStyle="1">
    <w:name w:val="Ref. de comentário1"/>
    <w:rsid w:val="009C3B17"/>
    <w:rPr>
      <w:sz w:val="16"/>
    </w:rPr>
  </w:style>
  <w:style w:type="character" w:styleId="Nmerodepgina">
    <w:name w:val="page number"/>
    <w:semiHidden/>
    <w:rsid w:val="009C3B17"/>
    <w:rPr>
      <w:b/>
    </w:rPr>
  </w:style>
  <w:style w:type="character" w:styleId="CaracteresdeNotadeRodap" w:customStyle="1">
    <w:name w:val="Caracteres de Nota de Rodapé"/>
    <w:rsid w:val="009C3B17"/>
    <w:rPr>
      <w:vertAlign w:val="superscript"/>
    </w:rPr>
  </w:style>
  <w:style w:type="character" w:styleId="Negrito" w:customStyle="1">
    <w:name w:val="Negrito"/>
    <w:rsid w:val="009C3B17"/>
    <w:rPr>
      <w:rFonts w:ascii="Arial" w:hAnsi="Arial"/>
      <w:b/>
      <w:sz w:val="24"/>
    </w:rPr>
  </w:style>
  <w:style w:type="character" w:styleId="CaracteresdeNotadeFim" w:customStyle="1">
    <w:name w:val="Caracteres de Nota de Fim"/>
    <w:rsid w:val="009C3B17"/>
    <w:rPr>
      <w:vertAlign w:val="superscript"/>
    </w:rPr>
  </w:style>
  <w:style w:type="character" w:styleId="Hyperlink">
    <w:name w:val="Hyperlink"/>
    <w:semiHidden/>
    <w:rsid w:val="009C3B17"/>
    <w:rPr>
      <w:color w:val="0000FF"/>
      <w:u w:val="single"/>
    </w:rPr>
  </w:style>
  <w:style w:type="paragraph" w:styleId="Captulo" w:customStyle="1">
    <w:name w:val="Capítulo"/>
    <w:basedOn w:val="Normal"/>
    <w:next w:val="Corpodetexto"/>
    <w:rsid w:val="009C3B17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C3B17"/>
    <w:pPr>
      <w:keepLines/>
      <w:spacing w:before="80" w:after="80"/>
    </w:pPr>
    <w:rPr>
      <w:b/>
      <w:sz w:val="22"/>
    </w:rPr>
  </w:style>
  <w:style w:type="paragraph" w:styleId="Lista">
    <w:name w:val="List"/>
    <w:basedOn w:val="Corpodetexto"/>
    <w:semiHidden/>
    <w:rsid w:val="009C3B17"/>
    <w:pPr>
      <w:tabs>
        <w:tab w:val="left" w:pos="720"/>
      </w:tabs>
      <w:ind w:left="720" w:hanging="360"/>
    </w:pPr>
  </w:style>
  <w:style w:type="paragraph" w:styleId="Legenda1" w:customStyle="1">
    <w:name w:val="Legenda1"/>
    <w:basedOn w:val="Normal"/>
    <w:next w:val="Corpodetexto"/>
    <w:rsid w:val="009C3B17"/>
    <w:pPr>
      <w:spacing w:before="120" w:after="160"/>
      <w:jc w:val="center"/>
    </w:pPr>
    <w:rPr>
      <w:i/>
      <w:sz w:val="18"/>
    </w:rPr>
  </w:style>
  <w:style w:type="paragraph" w:styleId="ndice" w:customStyle="1">
    <w:name w:val="Índice"/>
    <w:basedOn w:val="Normal"/>
    <w:rsid w:val="009C3B17"/>
    <w:pPr>
      <w:suppressLineNumbers/>
    </w:pPr>
    <w:rPr>
      <w:rFonts w:cs="Tahoma"/>
    </w:rPr>
  </w:style>
  <w:style w:type="paragraph" w:styleId="Livre" w:customStyle="1">
    <w:name w:val="Livre"/>
    <w:rsid w:val="009C3B17"/>
    <w:pPr>
      <w:suppressAutoHyphens/>
    </w:pPr>
    <w:rPr>
      <w:rFonts w:eastAsia="Arial"/>
      <w:lang w:eastAsia="ar-SA"/>
    </w:rPr>
  </w:style>
  <w:style w:type="paragraph" w:styleId="sumrio" w:customStyle="1">
    <w:name w:val="sumário"/>
    <w:basedOn w:val="Ttulo1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  <w:rsid w:val="009C3B17"/>
  </w:style>
  <w:style w:type="paragraph" w:styleId="Sumrio2">
    <w:name w:val="toc 2"/>
    <w:basedOn w:val="Normal"/>
    <w:next w:val="Normal"/>
    <w:uiPriority w:val="39"/>
    <w:rsid w:val="009C3B17"/>
    <w:pPr>
      <w:ind w:left="200"/>
    </w:pPr>
  </w:style>
  <w:style w:type="paragraph" w:styleId="Sumrio3">
    <w:name w:val="toc 3"/>
    <w:basedOn w:val="Normal"/>
    <w:next w:val="Normal"/>
    <w:uiPriority w:val="39"/>
    <w:rsid w:val="009C3B17"/>
    <w:pPr>
      <w:ind w:left="400"/>
    </w:pPr>
  </w:style>
  <w:style w:type="paragraph" w:styleId="Sumrio4">
    <w:name w:val="toc 4"/>
    <w:basedOn w:val="Normal"/>
    <w:next w:val="Normal"/>
    <w:uiPriority w:val="39"/>
    <w:rsid w:val="009C3B17"/>
    <w:pPr>
      <w:ind w:left="600"/>
    </w:pPr>
  </w:style>
  <w:style w:type="paragraph" w:styleId="Sumrio5">
    <w:name w:val="toc 5"/>
    <w:basedOn w:val="Normal"/>
    <w:next w:val="Normal"/>
    <w:uiPriority w:val="39"/>
    <w:rsid w:val="009C3B17"/>
    <w:pPr>
      <w:ind w:left="800"/>
    </w:pPr>
  </w:style>
  <w:style w:type="paragraph" w:styleId="Numerada1" w:customStyle="1">
    <w:name w:val="Numerada1"/>
    <w:basedOn w:val="Lista"/>
    <w:rsid w:val="009C3B17"/>
    <w:pPr>
      <w:spacing w:after="160"/>
      <w:ind w:hanging="259"/>
    </w:pPr>
  </w:style>
  <w:style w:type="paragraph" w:styleId="Tabela" w:customStyle="1">
    <w:name w:val="Tabela"/>
    <w:basedOn w:val="Corpodetexto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semiHidden/>
    <w:rsid w:val="009C3B17"/>
    <w:pPr>
      <w:keepLines/>
      <w:tabs>
        <w:tab w:val="center" w:pos="4320"/>
        <w:tab w:val="right" w:pos="8640"/>
      </w:tabs>
    </w:pPr>
  </w:style>
  <w:style w:type="paragraph" w:styleId="Figura" w:customStyle="1">
    <w:name w:val="Figura"/>
    <w:basedOn w:val="Corpodetexto"/>
    <w:next w:val="Legenda1"/>
    <w:rsid w:val="009C3B17"/>
    <w:pPr>
      <w:jc w:val="center"/>
    </w:pPr>
  </w:style>
  <w:style w:type="paragraph" w:styleId="Interface1" w:customStyle="1">
    <w:name w:val="Interface 1"/>
    <w:basedOn w:val="Corpodetexto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styleId="Interface2" w:customStyle="1">
    <w:name w:val="Interface 2"/>
    <w:basedOn w:val="Interface1"/>
    <w:rsid w:val="009C3B17"/>
    <w:rPr>
      <w:b/>
    </w:rPr>
  </w:style>
  <w:style w:type="paragraph" w:styleId="Numerada21" w:customStyle="1">
    <w:name w:val="Numerada 21"/>
    <w:basedOn w:val="Numerada1"/>
    <w:rsid w:val="009C3B17"/>
    <w:pPr>
      <w:ind w:left="1080" w:hanging="360"/>
    </w:pPr>
  </w:style>
  <w:style w:type="paragraph" w:styleId="Cdigo" w:customStyle="1">
    <w:name w:val="Código"/>
    <w:basedOn w:val="Corpodetexto"/>
    <w:rsid w:val="009C3B17"/>
    <w:rPr>
      <w:rFonts w:ascii="Courier New" w:hAnsi="Courier New"/>
    </w:rPr>
  </w:style>
  <w:style w:type="paragraph" w:styleId="Numerada31" w:customStyle="1">
    <w:name w:val="Numerada 31"/>
    <w:basedOn w:val="Numerada1"/>
    <w:rsid w:val="009C3B17"/>
    <w:pPr>
      <w:ind w:left="1440" w:hanging="360"/>
    </w:pPr>
  </w:style>
  <w:style w:type="paragraph" w:styleId="Cabealho">
    <w:name w:val="header"/>
    <w:basedOn w:val="Normal"/>
    <w:rsid w:val="009C3B17"/>
    <w:pPr>
      <w:tabs>
        <w:tab w:val="center" w:pos="4419"/>
        <w:tab w:val="right" w:pos="8838"/>
      </w:tabs>
    </w:pPr>
  </w:style>
  <w:style w:type="paragraph" w:styleId="Estruturadodocumento" w:customStyle="1">
    <w:name w:val="Estrutura do documento"/>
    <w:basedOn w:val="Normal"/>
    <w:rsid w:val="009C3B17"/>
    <w:pPr>
      <w:shd w:val="clear" w:color="auto" w:fill="000080"/>
    </w:pPr>
    <w:rPr>
      <w:rFonts w:ascii="Tahoma" w:hAnsi="Tahoma" w:cs="Tahoma"/>
    </w:rPr>
  </w:style>
  <w:style w:type="paragraph" w:styleId="cabealho-capa" w:customStyle="1">
    <w:name w:val="cabeçalho-capa"/>
    <w:basedOn w:val="Ttulo2"/>
    <w:rsid w:val="009C3B17"/>
    <w:pPr>
      <w:jc w:val="center"/>
    </w:pPr>
    <w:rPr>
      <w:i/>
    </w:rPr>
  </w:style>
  <w:style w:type="paragraph" w:styleId="capa-ttulo" w:customStyle="1">
    <w:name w:val="capa-título"/>
    <w:basedOn w:val="Ttulo1"/>
    <w:rsid w:val="009C3B17"/>
    <w:pPr>
      <w:numPr>
        <w:numId w:val="0"/>
      </w:numPr>
    </w:pPr>
  </w:style>
  <w:style w:type="paragraph" w:styleId="capa-autor" w:customStyle="1">
    <w:name w:val="capa-autor"/>
    <w:basedOn w:val="Ttulo2"/>
    <w:rsid w:val="009C3B17"/>
    <w:pPr>
      <w:jc w:val="center"/>
    </w:pPr>
    <w:rPr>
      <w:i/>
    </w:rPr>
  </w:style>
  <w:style w:type="paragraph" w:styleId="capa-local" w:customStyle="1">
    <w:name w:val="capa-local"/>
    <w:basedOn w:val="Ttulo2"/>
    <w:rsid w:val="009C3B17"/>
    <w:pPr>
      <w:jc w:val="center"/>
    </w:pPr>
    <w:rPr>
      <w:i/>
    </w:rPr>
  </w:style>
  <w:style w:type="paragraph" w:styleId="capa-data" w:customStyle="1">
    <w:name w:val="capa-data"/>
    <w:basedOn w:val="Ttulo1"/>
    <w:rsid w:val="009C3B17"/>
    <w:pPr>
      <w:numPr>
        <w:numId w:val="0"/>
      </w:numPr>
    </w:pPr>
    <w:rPr>
      <w:i/>
      <w:kern w:val="1"/>
      <w:sz w:val="24"/>
    </w:rPr>
  </w:style>
  <w:style w:type="paragraph" w:styleId="Commarcadores1" w:customStyle="1">
    <w:name w:val="Com marcadores1"/>
    <w:basedOn w:val="Lista"/>
    <w:rsid w:val="009C3B17"/>
    <w:pPr>
      <w:numPr>
        <w:numId w:val="8"/>
      </w:numPr>
      <w:spacing w:after="160"/>
      <w:ind w:left="0" w:firstLine="0"/>
    </w:pPr>
  </w:style>
  <w:style w:type="paragraph" w:styleId="Commarcadores21" w:customStyle="1">
    <w:name w:val="Com marcadores 21"/>
    <w:basedOn w:val="Commarcadores1"/>
    <w:rsid w:val="009C3B17"/>
    <w:pPr>
      <w:ind w:left="1080" w:hanging="360"/>
    </w:pPr>
  </w:style>
  <w:style w:type="paragraph" w:styleId="Textodenotaderodap">
    <w:name w:val="foot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9C3B17"/>
    <w:pPr>
      <w:ind w:left="1000"/>
    </w:pPr>
  </w:style>
  <w:style w:type="paragraph" w:styleId="Sumrio7">
    <w:name w:val="toc 7"/>
    <w:basedOn w:val="Normal"/>
    <w:next w:val="Normal"/>
    <w:semiHidden/>
    <w:rsid w:val="009C3B17"/>
    <w:pPr>
      <w:ind w:left="1200"/>
    </w:pPr>
  </w:style>
  <w:style w:type="paragraph" w:styleId="Sumrio8">
    <w:name w:val="toc 8"/>
    <w:basedOn w:val="Normal"/>
    <w:next w:val="Normal"/>
    <w:semiHidden/>
    <w:rsid w:val="009C3B17"/>
    <w:pPr>
      <w:ind w:left="1400"/>
    </w:pPr>
  </w:style>
  <w:style w:type="paragraph" w:styleId="Sumrio9">
    <w:name w:val="toc 9"/>
    <w:basedOn w:val="Normal"/>
    <w:next w:val="Normal"/>
    <w:semiHidden/>
    <w:rsid w:val="009C3B17"/>
    <w:pPr>
      <w:ind w:left="1600"/>
    </w:pPr>
  </w:style>
  <w:style w:type="paragraph" w:styleId="Ttulo">
    <w:name w:val="Title"/>
    <w:basedOn w:val="Normal"/>
    <w:next w:val="Subttulo"/>
    <w:qFormat/>
    <w:rsid w:val="009C3B17"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rsid w:val="009C3B17"/>
    <w:pPr>
      <w:spacing w:before="480" w:after="480"/>
    </w:pPr>
    <w:rPr>
      <w:b w:val="0"/>
      <w:i/>
      <w:sz w:val="28"/>
    </w:rPr>
  </w:style>
  <w:style w:type="paragraph" w:styleId="Titulo" w:customStyle="1">
    <w:name w:val="Titulo"/>
    <w:basedOn w:val="Normal"/>
    <w:next w:val="Corpodetexto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C3B17"/>
    <w:pPr>
      <w:pBdr>
        <w:top w:val="single" w:color="000000" w:sz="4" w:space="1"/>
        <w:left w:val="single" w:color="000000" w:sz="4" w:space="1"/>
        <w:bottom w:val="single" w:color="000000" w:sz="4" w:space="1"/>
        <w:right w:val="single" w:color="000000" w:sz="4" w:space="1"/>
      </w:pBdr>
      <w:ind w:left="432" w:right="432"/>
    </w:pPr>
  </w:style>
  <w:style w:type="paragraph" w:styleId="Item" w:customStyle="1">
    <w:name w:val="Item"/>
    <w:basedOn w:val="Corpodetexto"/>
    <w:rsid w:val="009C3B17"/>
    <w:pPr>
      <w:ind w:left="715" w:hanging="284"/>
    </w:pPr>
  </w:style>
  <w:style w:type="paragraph" w:styleId="parag-item" w:customStyle="1">
    <w:name w:val="parag-item"/>
    <w:basedOn w:val="Item"/>
    <w:rsid w:val="009C3B17"/>
    <w:pPr>
      <w:ind w:left="680" w:firstLine="0"/>
    </w:pPr>
  </w:style>
  <w:style w:type="paragraph" w:styleId="Descrio" w:customStyle="1">
    <w:name w:val="Descrição"/>
    <w:basedOn w:val="Normal"/>
    <w:next w:val="Corpodetexto"/>
    <w:rsid w:val="009C3B17"/>
    <w:pPr>
      <w:spacing w:before="60" w:after="60"/>
      <w:ind w:left="864" w:hanging="432"/>
    </w:pPr>
  </w:style>
  <w:style w:type="paragraph" w:styleId="Textodecomentrio1" w:customStyle="1">
    <w:name w:val="Texto de comentário1"/>
    <w:basedOn w:val="Normal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styleId="Autor" w:customStyle="1">
    <w:name w:val="Autor"/>
    <w:basedOn w:val="Normal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styleId="Data1" w:customStyle="1">
    <w:name w:val="Data1"/>
    <w:basedOn w:val="Normal"/>
    <w:next w:val="Normal"/>
    <w:rsid w:val="009C3B17"/>
  </w:style>
  <w:style w:type="paragraph" w:styleId="TOCBase" w:customStyle="1">
    <w:name w:val="TOC Base"/>
    <w:basedOn w:val="Normal"/>
    <w:rsid w:val="009C3B17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semiHidden/>
    <w:rsid w:val="009C3B17"/>
    <w:pPr>
      <w:ind w:left="360"/>
    </w:pPr>
  </w:style>
  <w:style w:type="paragraph" w:styleId="Textodenotadefim">
    <w:name w:val="end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1" w:customStyle="1">
    <w:name w:val="Lista 21"/>
    <w:basedOn w:val="Lista"/>
    <w:rsid w:val="009C3B17"/>
    <w:pPr>
      <w:tabs>
        <w:tab w:val="left" w:pos="1080"/>
      </w:tabs>
      <w:ind w:left="1080"/>
    </w:pPr>
  </w:style>
  <w:style w:type="paragraph" w:styleId="Lista31" w:customStyle="1">
    <w:name w:val="Lista 31"/>
    <w:basedOn w:val="Lista"/>
    <w:rsid w:val="009C3B17"/>
    <w:pPr>
      <w:tabs>
        <w:tab w:val="left" w:pos="1440"/>
      </w:tabs>
      <w:ind w:left="1440"/>
    </w:pPr>
  </w:style>
  <w:style w:type="paragraph" w:styleId="Commarcadores31" w:customStyle="1">
    <w:name w:val="Com marcadores 31"/>
    <w:basedOn w:val="Commarcadores1"/>
    <w:rsid w:val="009C3B17"/>
    <w:pPr>
      <w:ind w:left="1440" w:hanging="360"/>
    </w:pPr>
  </w:style>
  <w:style w:type="paragraph" w:styleId="Listadecontinuao1" w:customStyle="1">
    <w:name w:val="Lista de continuação1"/>
    <w:basedOn w:val="Lista"/>
    <w:rsid w:val="009C3B17"/>
    <w:pPr>
      <w:spacing w:after="160"/>
    </w:pPr>
  </w:style>
  <w:style w:type="paragraph" w:styleId="Listadecontinuao21" w:customStyle="1">
    <w:name w:val="Lista de continuação 21"/>
    <w:basedOn w:val="Listadecontinuao1"/>
    <w:rsid w:val="009C3B17"/>
    <w:pPr>
      <w:ind w:left="1080"/>
    </w:pPr>
  </w:style>
  <w:style w:type="paragraph" w:styleId="Listadecontinuao31" w:customStyle="1">
    <w:name w:val="Lista de continuação 31"/>
    <w:basedOn w:val="Listadecontinuao1"/>
    <w:rsid w:val="009C3B17"/>
    <w:pPr>
      <w:ind w:left="1440"/>
    </w:pPr>
  </w:style>
  <w:style w:type="paragraph" w:styleId="Textodemacro1" w:customStyle="1">
    <w:name w:val="Texto de macro1"/>
    <w:basedOn w:val="Corpodetexto"/>
    <w:rsid w:val="009C3B17"/>
    <w:pPr>
      <w:spacing w:after="120"/>
    </w:pPr>
    <w:rPr>
      <w:rFonts w:ascii="Courier New" w:hAnsi="Courier New"/>
    </w:rPr>
  </w:style>
  <w:style w:type="paragraph" w:styleId="Recuonormal1" w:customStyle="1">
    <w:name w:val="Recuo normal1"/>
    <w:basedOn w:val="Normal"/>
    <w:rsid w:val="009C3B17"/>
    <w:pPr>
      <w:ind w:left="1080"/>
    </w:pPr>
  </w:style>
  <w:style w:type="paragraph" w:styleId="Caso" w:customStyle="1">
    <w:name w:val="Caso"/>
    <w:basedOn w:val="Normal"/>
    <w:rsid w:val="009C3B17"/>
    <w:pPr>
      <w:ind w:left="600" w:right="600"/>
    </w:pPr>
    <w:rPr>
      <w:rFonts w:ascii="Book Antiqua" w:hAnsi="Book Antiqua"/>
    </w:rPr>
  </w:style>
  <w:style w:type="paragraph" w:styleId="Cdigo-exemplo" w:customStyle="1">
    <w:name w:val="Código-exemplo"/>
    <w:basedOn w:val="Cdigo"/>
    <w:rsid w:val="009C3B17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sid w:val="009C3B17"/>
    <w:rPr>
      <w:sz w:val="96"/>
    </w:rPr>
  </w:style>
  <w:style w:type="paragraph" w:styleId="Numerada41" w:customStyle="1">
    <w:name w:val="Numerada 41"/>
    <w:basedOn w:val="Numerada1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styleId="Numerada51" w:customStyle="1">
    <w:name w:val="Numerada 51"/>
    <w:basedOn w:val="Numerada1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sid w:val="009C3B17"/>
    <w:rPr>
      <w:color w:val="C0C0C0"/>
    </w:rPr>
  </w:style>
  <w:style w:type="paragraph" w:styleId="Tabelareduzida" w:customStyle="1">
    <w:name w:val="Tabela reduzida"/>
    <w:basedOn w:val="Tabela"/>
    <w:rsid w:val="009C3B17"/>
    <w:rPr>
      <w:sz w:val="20"/>
    </w:rPr>
  </w:style>
  <w:style w:type="paragraph" w:styleId="Assuntodocomentrio">
    <w:name w:val="annotation subject"/>
    <w:basedOn w:val="Textodecomentrio1"/>
    <w:next w:val="Textodecomentrio1"/>
    <w:rsid w:val="009C3B1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sid w:val="009C3B17"/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rsid w:val="009C3B17"/>
    <w:pPr>
      <w:suppressLineNumbers/>
    </w:pPr>
  </w:style>
  <w:style w:type="paragraph" w:styleId="Ttulodatabela" w:customStyle="1">
    <w:name w:val="Título da tabela"/>
    <w:basedOn w:val="Contedodatabela"/>
    <w:rsid w:val="009C3B17"/>
    <w:pPr>
      <w:jc w:val="center"/>
    </w:pPr>
    <w:rPr>
      <w:b/>
      <w:bCs/>
    </w:rPr>
  </w:style>
  <w:style w:type="paragraph" w:styleId="Contedo10" w:customStyle="1">
    <w:name w:val="Conteúdo 10"/>
    <w:basedOn w:val="ndice"/>
    <w:rsid w:val="009C3B17"/>
    <w:pPr>
      <w:tabs>
        <w:tab w:val="right" w:leader="dot" w:pos="9637"/>
      </w:tabs>
      <w:ind w:left="2547"/>
    </w:pPr>
  </w:style>
  <w:style w:type="paragraph" w:styleId="Contedodoquadro" w:customStyle="1">
    <w:name w:val="Conteúdo do quadro"/>
    <w:basedOn w:val="Corpodetexto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unhideWhenUsed/>
    <w:rsid w:val="00B72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2428"/>
  </w:style>
  <w:style w:type="character" w:styleId="TextodecomentrioChar" w:customStyle="1">
    <w:name w:val="Texto de comentário Char"/>
    <w:link w:val="Textodecomentrio"/>
    <w:uiPriority w:val="99"/>
    <w:semiHidden/>
    <w:rsid w:val="00B72428"/>
    <w:rPr>
      <w:lang w:eastAsia="ar-SA"/>
    </w:rPr>
  </w:style>
  <w:style w:type="table" w:styleId="Tabelacomgrade">
    <w:name w:val="Table Grid"/>
    <w:basedOn w:val="Tabelanormal"/>
    <w:uiPriority w:val="39"/>
    <w:rsid w:val="0008559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CorpodetextoChar" w:customStyle="1">
    <w:name w:val="Corpo de texto Char"/>
    <w:link w:val="Corpodetexto"/>
    <w:semiHidden/>
    <w:rsid w:val="00B4011B"/>
    <w:rPr>
      <w:b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B4011B"/>
    <w:pPr>
      <w:ind w:left="720"/>
      <w:contextualSpacing/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Merci 1.0</dc:subject>
  <dc:creator>bruno</dc:creator>
  <dc:description>Exemplo de uso do Gabarito para  Especificação de Requisitos de Software do Praxis 2.0.</dc:description>
  <lastModifiedBy>Diego Santos</lastModifiedBy>
  <revision>20</revision>
  <lastPrinted>2015-04-07T13:43:00.0000000Z</lastPrinted>
  <dcterms:created xsi:type="dcterms:W3CDTF">2015-10-08T22:29:00.0000000Z</dcterms:created>
  <dcterms:modified xsi:type="dcterms:W3CDTF">2015-10-14T20:50:09.5821627Z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